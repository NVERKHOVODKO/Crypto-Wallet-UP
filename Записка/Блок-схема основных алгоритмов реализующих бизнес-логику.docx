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document.main+xml" PartName="/word/document.xml"/>
</Types>
</file>

<file path=_rels/.rels><?xml version="1.0" encoding="UTF-8" standalone="yes"?>
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body>
    <w:p>
      <w:pPr>
        <w:rPr>
          <w:sz w:val="22"/>
          <w:szCs w:val="22"/>
        </w:rPr>
        <w:jc w:val="left"/>
        <w:spacing w:before="11"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right"/>
        <w:spacing w:line="140" w:lineRule="exact"/>
      </w:pPr>
      <w:r>
        <w:rPr>
          <w:rFonts w:ascii="Times New Roman" w:cs="Times New Roman" w:eastAsia="Times New Roman" w:hAnsi="Times New Roman"/>
          <w:spacing w:val="0"/>
          <w:w w:val="99"/>
          <w:sz w:val="14"/>
          <w:szCs w:val="14"/>
        </w:rPr>
        <w:t>Начало</w:t>
      </w:r>
      <w:r>
        <w:rPr>
          <w:rFonts w:ascii="Times New Roman" w:cs="Times New Roman" w:eastAsia="Times New Roman" w:hAnsi="Times New Roman"/>
          <w:spacing w:val="0"/>
          <w:w w:val="100"/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left"/>
        <w:spacing w:before="89"/>
        <w:sectPr>
          <w:type w:val="continuous"/>
          <w:pgSz w:h="16840" w:orient="landscape" w:w="23820"/>
          <w:pgMar w:bottom="280" w:left="3020" w:right="580" w:top="580"/>
          <w:cols w:equalWidth="off" w:num="2">
            <w:col w:space="8854" w:w="3905"/>
            <w:col w:w="7461"/>
          </w:cols>
        </w:sectPr>
      </w:pPr>
      <w:r>
        <w:br w:type="column"/>
      </w:r>
      <w:r>
        <w:rPr>
          <w:rFonts w:ascii="Times New Roman" w:cs="Times New Roman" w:eastAsia="Times New Roman" w:hAnsi="Times New Roman"/>
          <w:spacing w:val="0"/>
          <w:w w:val="100"/>
          <w:sz w:val="14"/>
          <w:szCs w:val="14"/>
        </w:rPr>
        <w:t>Н</w:t>
      </w:r>
      <w:r>
        <w:rPr>
          <w:rFonts w:ascii="Times New Roman" w:cs="Times New Roman" w:eastAsia="Times New Roman" w:hAnsi="Times New Roman"/>
          <w:spacing w:val="1"/>
          <w:w w:val="100"/>
          <w:sz w:val="14"/>
          <w:szCs w:val="14"/>
        </w:rPr>
        <w:t>а</w:t>
      </w:r>
      <w:r>
        <w:rPr>
          <w:rFonts w:ascii="Times New Roman" w:cs="Times New Roman" w:eastAsia="Times New Roman" w:hAnsi="Times New Roman"/>
          <w:spacing w:val="0"/>
          <w:w w:val="100"/>
          <w:sz w:val="14"/>
          <w:szCs w:val="14"/>
        </w:rPr>
        <w:t>чало</w:t>
      </w:r>
      <w:r>
        <w:rPr>
          <w:rFonts w:ascii="Times New Roman" w:cs="Times New Roman" w:eastAsia="Times New Roman" w:hAnsi="Times New Roman"/>
          <w:spacing w:val="0"/>
          <w:w w:val="100"/>
          <w:sz w:val="14"/>
          <w:szCs w:val="1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6" w:line="260" w:lineRule="exact"/>
        <w:sectPr>
          <w:type w:val="continuous"/>
          <w:pgSz w:h="16840" w:orient="landscape" w:w="23820"/>
          <w:pgMar w:bottom="280" w:left="3020" w:right="580" w:top="580"/>
        </w:sectPr>
      </w:pPr>
      <w:r>
        <w:rPr>
          <w:sz w:val="26"/>
          <w:szCs w:val="2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6"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right"/>
        <w:spacing w:line="140" w:lineRule="exact"/>
      </w:pPr>
      <w:r>
        <w:rPr>
          <w:rFonts w:ascii="Times New Roman" w:cs="Times New Roman" w:eastAsia="Times New Roman" w:hAnsi="Times New Roman"/>
          <w:spacing w:val="0"/>
          <w:w w:val="99"/>
          <w:sz w:val="14"/>
          <w:szCs w:val="14"/>
        </w:rPr>
        <w:t>Qu</w:t>
      </w:r>
      <w:r>
        <w:rPr>
          <w:rFonts w:ascii="Times New Roman" w:cs="Times New Roman" w:eastAsia="Times New Roman" w:hAnsi="Times New Roman"/>
          <w:spacing w:val="1"/>
          <w:w w:val="99"/>
          <w:sz w:val="14"/>
          <w:szCs w:val="14"/>
        </w:rPr>
        <w:t>a</w:t>
      </w:r>
      <w:r>
        <w:rPr>
          <w:rFonts w:ascii="Times New Roman" w:cs="Times New Roman" w:eastAsia="Times New Roman" w:hAnsi="Times New Roman"/>
          <w:spacing w:val="0"/>
          <w:w w:val="99"/>
          <w:sz w:val="14"/>
          <w:szCs w:val="14"/>
        </w:rPr>
        <w:t>n</w:t>
      </w:r>
      <w:r>
        <w:rPr>
          <w:rFonts w:ascii="Times New Roman" w:cs="Times New Roman" w:eastAsia="Times New Roman" w:hAnsi="Times New Roman"/>
          <w:spacing w:val="2"/>
          <w:w w:val="99"/>
          <w:sz w:val="14"/>
          <w:szCs w:val="14"/>
        </w:rPr>
        <w:t>t</w:t>
      </w:r>
      <w:r>
        <w:rPr>
          <w:rFonts w:ascii="Times New Roman" w:cs="Times New Roman" w:eastAsia="Times New Roman" w:hAnsi="Times New Roman"/>
          <w:spacing w:val="0"/>
          <w:w w:val="99"/>
          <w:sz w:val="14"/>
          <w:szCs w:val="14"/>
        </w:rPr>
        <w:t>i</w:t>
      </w:r>
      <w:r>
        <w:rPr>
          <w:rFonts w:ascii="Times New Roman" w:cs="Times New Roman" w:eastAsia="Times New Roman" w:hAnsi="Times New Roman"/>
          <w:spacing w:val="-1"/>
          <w:w w:val="99"/>
          <w:sz w:val="14"/>
          <w:szCs w:val="14"/>
        </w:rPr>
        <w:t>t</w:t>
      </w:r>
      <w:r>
        <w:rPr>
          <w:rFonts w:ascii="Times New Roman" w:cs="Times New Roman" w:eastAsia="Times New Roman" w:hAnsi="Times New Roman"/>
          <w:spacing w:val="0"/>
          <w:w w:val="99"/>
          <w:sz w:val="14"/>
          <w:szCs w:val="1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center"/>
        <w:spacing w:before="41" w:line="250" w:lineRule="auto"/>
        <w:ind w:firstLine="1" w:left="-12" w:right="6382"/>
        <w:sectPr>
          <w:type w:val="continuous"/>
          <w:pgSz w:h="16840" w:orient="landscape" w:w="23820"/>
          <w:pgMar w:bottom="280" w:left="3020" w:right="580" w:top="580"/>
          <w:cols w:equalWidth="off" w:num="2">
            <w:col w:space="8206" w:w="3935"/>
            <w:col w:w="8079"/>
          </w:cols>
        </w:sectPr>
      </w:pPr>
      <w:r>
        <w:br w:type="column"/>
      </w:r>
      <w:r>
        <w:rPr>
          <w:rFonts w:ascii="Times New Roman" w:cs="Times New Roman" w:eastAsia="Times New Roman" w:hAnsi="Times New Roman"/>
          <w:spacing w:val="1"/>
          <w:w w:val="100"/>
          <w:sz w:val="14"/>
          <w:szCs w:val="1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14"/>
          <w:szCs w:val="14"/>
        </w:rPr>
        <w:t>eceiver</w:t>
      </w:r>
      <w:r>
        <w:rPr>
          <w:rFonts w:ascii="Times New Roman" w:cs="Times New Roman" w:eastAsia="Times New Roman" w:hAnsi="Times New Roman"/>
          <w:spacing w:val="2"/>
          <w:w w:val="100"/>
          <w:sz w:val="14"/>
          <w:szCs w:val="1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14"/>
          <w:szCs w:val="14"/>
        </w:rPr>
        <w:t>d,</w:t>
      </w:r>
      <w:r>
        <w:rPr>
          <w:rFonts w:ascii="Times New Roman" w:cs="Times New Roman" w:eastAsia="Times New Roman" w:hAnsi="Times New Roman"/>
          <w:spacing w:val="-6"/>
          <w:w w:val="100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spacing w:val="-1"/>
          <w:w w:val="99"/>
          <w:sz w:val="14"/>
          <w:szCs w:val="14"/>
        </w:rPr>
        <w:t>S</w:t>
      </w:r>
      <w:r>
        <w:rPr>
          <w:rFonts w:ascii="Times New Roman" w:cs="Times New Roman" w:eastAsia="Times New Roman" w:hAnsi="Times New Roman"/>
          <w:spacing w:val="0"/>
          <w:w w:val="99"/>
          <w:sz w:val="14"/>
          <w:szCs w:val="14"/>
        </w:rPr>
        <w:t>e</w:t>
      </w:r>
      <w:r>
        <w:rPr>
          <w:rFonts w:ascii="Times New Roman" w:cs="Times New Roman" w:eastAsia="Times New Roman" w:hAnsi="Times New Roman"/>
          <w:spacing w:val="2"/>
          <w:w w:val="99"/>
          <w:sz w:val="14"/>
          <w:szCs w:val="14"/>
        </w:rPr>
        <w:t>n</w:t>
      </w:r>
      <w:r>
        <w:rPr>
          <w:rFonts w:ascii="Times New Roman" w:cs="Times New Roman" w:eastAsia="Times New Roman" w:hAnsi="Times New Roman"/>
          <w:spacing w:val="0"/>
          <w:w w:val="99"/>
          <w:sz w:val="14"/>
          <w:szCs w:val="14"/>
        </w:rPr>
        <w:t>de</w:t>
      </w:r>
      <w:r>
        <w:rPr>
          <w:rFonts w:ascii="Times New Roman" w:cs="Times New Roman" w:eastAsia="Times New Roman" w:hAnsi="Times New Roman"/>
          <w:spacing w:val="-1"/>
          <w:w w:val="99"/>
          <w:sz w:val="14"/>
          <w:szCs w:val="14"/>
        </w:rPr>
        <w:t>r</w:t>
      </w:r>
      <w:r>
        <w:rPr>
          <w:rFonts w:ascii="Times New Roman" w:cs="Times New Roman" w:eastAsia="Times New Roman" w:hAnsi="Times New Roman"/>
          <w:spacing w:val="-1"/>
          <w:w w:val="99"/>
          <w:sz w:val="14"/>
          <w:szCs w:val="14"/>
        </w:rPr>
        <w:t>I</w:t>
      </w:r>
      <w:r>
        <w:rPr>
          <w:rFonts w:ascii="Times New Roman" w:cs="Times New Roman" w:eastAsia="Times New Roman" w:hAnsi="Times New Roman"/>
          <w:spacing w:val="2"/>
          <w:w w:val="99"/>
          <w:sz w:val="14"/>
          <w:szCs w:val="14"/>
        </w:rPr>
        <w:t>d</w:t>
      </w:r>
      <w:r>
        <w:rPr>
          <w:rFonts w:ascii="Times New Roman" w:cs="Times New Roman" w:eastAsia="Times New Roman" w:hAnsi="Times New Roman"/>
          <w:spacing w:val="0"/>
          <w:w w:val="99"/>
          <w:sz w:val="14"/>
          <w:szCs w:val="14"/>
        </w:rPr>
        <w:t>,</w:t>
      </w:r>
      <w:r>
        <w:rPr>
          <w:rFonts w:ascii="Times New Roman" w:cs="Times New Roman" w:eastAsia="Times New Roman" w:hAnsi="Times New Roman"/>
          <w:spacing w:val="0"/>
          <w:w w:val="99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14"/>
          <w:szCs w:val="1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14"/>
          <w:szCs w:val="14"/>
        </w:rPr>
        <w:t>oin</w:t>
      </w:r>
      <w:r>
        <w:rPr>
          <w:rFonts w:ascii="Times New Roman" w:cs="Times New Roman" w:eastAsia="Times New Roman" w:hAnsi="Times New Roman"/>
          <w:spacing w:val="2"/>
          <w:w w:val="100"/>
          <w:sz w:val="14"/>
          <w:szCs w:val="14"/>
        </w:rPr>
        <w:t>N</w:t>
      </w:r>
      <w:r>
        <w:rPr>
          <w:rFonts w:ascii="Times New Roman" w:cs="Times New Roman" w:eastAsia="Times New Roman" w:hAnsi="Times New Roman"/>
          <w:spacing w:val="-2"/>
          <w:w w:val="100"/>
          <w:sz w:val="14"/>
          <w:szCs w:val="14"/>
        </w:rPr>
        <w:t>a</w:t>
      </w:r>
      <w:r>
        <w:rPr>
          <w:rFonts w:ascii="Times New Roman" w:cs="Times New Roman" w:eastAsia="Times New Roman" w:hAnsi="Times New Roman"/>
          <w:spacing w:val="2"/>
          <w:w w:val="100"/>
          <w:sz w:val="14"/>
          <w:szCs w:val="14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14"/>
          <w:szCs w:val="14"/>
        </w:rPr>
        <w:t>e,</w:t>
      </w:r>
      <w:r>
        <w:rPr>
          <w:rFonts w:ascii="Times New Roman" w:cs="Times New Roman" w:eastAsia="Times New Roman" w:hAnsi="Times New Roman"/>
          <w:spacing w:val="-6"/>
          <w:w w:val="100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spacing w:val="0"/>
          <w:w w:val="99"/>
          <w:sz w:val="14"/>
          <w:szCs w:val="14"/>
        </w:rPr>
        <w:t>Qu</w:t>
      </w:r>
      <w:r>
        <w:rPr>
          <w:rFonts w:ascii="Times New Roman" w:cs="Times New Roman" w:eastAsia="Times New Roman" w:hAnsi="Times New Roman"/>
          <w:spacing w:val="1"/>
          <w:w w:val="99"/>
          <w:sz w:val="14"/>
          <w:szCs w:val="14"/>
        </w:rPr>
        <w:t>a</w:t>
      </w:r>
      <w:r>
        <w:rPr>
          <w:rFonts w:ascii="Times New Roman" w:cs="Times New Roman" w:eastAsia="Times New Roman" w:hAnsi="Times New Roman"/>
          <w:spacing w:val="0"/>
          <w:w w:val="99"/>
          <w:sz w:val="14"/>
          <w:szCs w:val="14"/>
        </w:rPr>
        <w:t>nt</w:t>
      </w:r>
      <w:r>
        <w:rPr>
          <w:rFonts w:ascii="Times New Roman" w:cs="Times New Roman" w:eastAsia="Times New Roman" w:hAnsi="Times New Roman"/>
          <w:spacing w:val="2"/>
          <w:w w:val="99"/>
          <w:sz w:val="14"/>
          <w:szCs w:val="14"/>
        </w:rPr>
        <w:t>i</w:t>
      </w:r>
      <w:r>
        <w:rPr>
          <w:rFonts w:ascii="Times New Roman" w:cs="Times New Roman" w:eastAsia="Times New Roman" w:hAnsi="Times New Roman"/>
          <w:spacing w:val="0"/>
          <w:w w:val="99"/>
          <w:sz w:val="14"/>
          <w:szCs w:val="14"/>
        </w:rPr>
        <w:t>ty</w:t>
      </w:r>
      <w:r>
        <w:rPr>
          <w:rFonts w:ascii="Times New Roman" w:cs="Times New Roman" w:eastAsia="Times New Roman" w:hAnsi="Times New Roman"/>
          <w:spacing w:val="-1"/>
          <w:w w:val="99"/>
          <w:sz w:val="14"/>
          <w:szCs w:val="14"/>
        </w:rPr>
        <w:t>F</w:t>
      </w:r>
      <w:r>
        <w:rPr>
          <w:rFonts w:ascii="Times New Roman" w:cs="Times New Roman" w:eastAsia="Times New Roman" w:hAnsi="Times New Roman"/>
          <w:spacing w:val="2"/>
          <w:w w:val="99"/>
          <w:sz w:val="14"/>
          <w:szCs w:val="14"/>
        </w:rPr>
        <w:t>o</w:t>
      </w:r>
      <w:r>
        <w:rPr>
          <w:rFonts w:ascii="Times New Roman" w:cs="Times New Roman" w:eastAsia="Times New Roman" w:hAnsi="Times New Roman"/>
          <w:spacing w:val="-1"/>
          <w:w w:val="99"/>
          <w:sz w:val="14"/>
          <w:szCs w:val="14"/>
        </w:rPr>
        <w:t>r</w:t>
      </w:r>
      <w:r>
        <w:rPr>
          <w:rFonts w:ascii="Times New Roman" w:cs="Times New Roman" w:eastAsia="Times New Roman" w:hAnsi="Times New Roman"/>
          <w:spacing w:val="2"/>
          <w:w w:val="99"/>
          <w:sz w:val="14"/>
          <w:szCs w:val="14"/>
        </w:rPr>
        <w:t>S</w:t>
      </w:r>
      <w:r>
        <w:rPr>
          <w:rFonts w:ascii="Times New Roman" w:cs="Times New Roman" w:eastAsia="Times New Roman" w:hAnsi="Times New Roman"/>
          <w:spacing w:val="-2"/>
          <w:w w:val="99"/>
          <w:sz w:val="14"/>
          <w:szCs w:val="14"/>
        </w:rPr>
        <w:t>e</w:t>
      </w:r>
      <w:r>
        <w:rPr>
          <w:rFonts w:ascii="Times New Roman" w:cs="Times New Roman" w:eastAsia="Times New Roman" w:hAnsi="Times New Roman"/>
          <w:spacing w:val="2"/>
          <w:w w:val="99"/>
          <w:sz w:val="14"/>
          <w:szCs w:val="14"/>
        </w:rPr>
        <w:t>n</w:t>
      </w:r>
      <w:r>
        <w:rPr>
          <w:rFonts w:ascii="Times New Roman" w:cs="Times New Roman" w:eastAsia="Times New Roman" w:hAnsi="Times New Roman"/>
          <w:spacing w:val="0"/>
          <w:w w:val="99"/>
          <w:sz w:val="14"/>
          <w:szCs w:val="14"/>
        </w:rPr>
        <w:t>d,</w:t>
      </w:r>
      <w:r>
        <w:rPr>
          <w:rFonts w:ascii="Times New Roman" w:cs="Times New Roman" w:eastAsia="Times New Roman" w:hAnsi="Times New Roman"/>
          <w:spacing w:val="0"/>
          <w:w w:val="99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spacing w:val="0"/>
          <w:w w:val="99"/>
          <w:sz w:val="14"/>
          <w:szCs w:val="14"/>
        </w:rPr>
        <w:t>quan</w:t>
      </w:r>
      <w:r>
        <w:rPr>
          <w:rFonts w:ascii="Times New Roman" w:cs="Times New Roman" w:eastAsia="Times New Roman" w:hAnsi="Times New Roman"/>
          <w:spacing w:val="2"/>
          <w:w w:val="99"/>
          <w:sz w:val="14"/>
          <w:szCs w:val="14"/>
        </w:rPr>
        <w:t>t</w:t>
      </w:r>
      <w:r>
        <w:rPr>
          <w:rFonts w:ascii="Times New Roman" w:cs="Times New Roman" w:eastAsia="Times New Roman" w:hAnsi="Times New Roman"/>
          <w:spacing w:val="0"/>
          <w:w w:val="99"/>
          <w:sz w:val="14"/>
          <w:szCs w:val="14"/>
        </w:rPr>
        <w:t>i</w:t>
      </w:r>
      <w:r>
        <w:rPr>
          <w:rFonts w:ascii="Times New Roman" w:cs="Times New Roman" w:eastAsia="Times New Roman" w:hAnsi="Times New Roman"/>
          <w:spacing w:val="-1"/>
          <w:w w:val="99"/>
          <w:sz w:val="14"/>
          <w:szCs w:val="14"/>
        </w:rPr>
        <w:t>t</w:t>
      </w:r>
      <w:r>
        <w:rPr>
          <w:rFonts w:ascii="Times New Roman" w:cs="Times New Roman" w:eastAsia="Times New Roman" w:hAnsi="Times New Roman"/>
          <w:spacing w:val="0"/>
          <w:w w:val="99"/>
          <w:sz w:val="14"/>
          <w:szCs w:val="14"/>
        </w:rPr>
        <w:t>y</w:t>
      </w:r>
      <w:r>
        <w:rPr>
          <w:rFonts w:ascii="Times New Roman" w:cs="Times New Roman" w:eastAsia="Times New Roman" w:hAnsi="Times New Roman"/>
          <w:spacing w:val="2"/>
          <w:w w:val="99"/>
          <w:sz w:val="14"/>
          <w:szCs w:val="14"/>
        </w:rPr>
        <w:t>I</w:t>
      </w:r>
      <w:r>
        <w:rPr>
          <w:rFonts w:ascii="Times New Roman" w:cs="Times New Roman" w:eastAsia="Times New Roman" w:hAnsi="Times New Roman"/>
          <w:spacing w:val="0"/>
          <w:w w:val="99"/>
          <w:sz w:val="14"/>
          <w:szCs w:val="14"/>
        </w:rPr>
        <w:t>nU</w:t>
      </w:r>
      <w:r>
        <w:rPr>
          <w:rFonts w:ascii="Times New Roman" w:cs="Times New Roman" w:eastAsia="Times New Roman" w:hAnsi="Times New Roman"/>
          <w:spacing w:val="1"/>
          <w:w w:val="99"/>
          <w:sz w:val="14"/>
          <w:szCs w:val="14"/>
        </w:rPr>
        <w:t>s</w:t>
      </w:r>
      <w:r>
        <w:rPr>
          <w:rFonts w:ascii="Times New Roman" w:cs="Times New Roman" w:eastAsia="Times New Roman" w:hAnsi="Times New Roman"/>
          <w:spacing w:val="-2"/>
          <w:w w:val="99"/>
          <w:sz w:val="14"/>
          <w:szCs w:val="14"/>
        </w:rPr>
        <w:t>e</w:t>
      </w:r>
      <w:r>
        <w:rPr>
          <w:rFonts w:ascii="Times New Roman" w:cs="Times New Roman" w:eastAsia="Times New Roman" w:hAnsi="Times New Roman"/>
          <w:spacing w:val="2"/>
          <w:w w:val="99"/>
          <w:sz w:val="14"/>
          <w:szCs w:val="14"/>
        </w:rPr>
        <w:t>r</w:t>
      </w:r>
      <w:r>
        <w:rPr>
          <w:rFonts w:ascii="Times New Roman" w:cs="Times New Roman" w:eastAsia="Times New Roman" w:hAnsi="Times New Roman"/>
          <w:spacing w:val="0"/>
          <w:w w:val="99"/>
          <w:sz w:val="14"/>
          <w:szCs w:val="14"/>
        </w:rPr>
        <w:t>Wal</w:t>
      </w:r>
      <w:r>
        <w:rPr>
          <w:rFonts w:ascii="Times New Roman" w:cs="Times New Roman" w:eastAsia="Times New Roman" w:hAnsi="Times New Roman"/>
          <w:spacing w:val="-1"/>
          <w:w w:val="99"/>
          <w:sz w:val="14"/>
          <w:szCs w:val="14"/>
        </w:rPr>
        <w:t>l</w:t>
      </w:r>
      <w:r>
        <w:rPr>
          <w:rFonts w:ascii="Times New Roman" w:cs="Times New Roman" w:eastAsia="Times New Roman" w:hAnsi="Times New Roman"/>
          <w:spacing w:val="0"/>
          <w:w w:val="99"/>
          <w:sz w:val="14"/>
          <w:szCs w:val="14"/>
        </w:rPr>
        <w:t>et</w:t>
      </w:r>
      <w:r>
        <w:rPr>
          <w:rFonts w:ascii="Times New Roman" w:cs="Times New Roman" w:eastAsia="Times New Roman" w:hAnsi="Times New Roman"/>
          <w:spacing w:val="0"/>
          <w:w w:val="100"/>
          <w:sz w:val="14"/>
          <w:szCs w:val="1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line="220" w:lineRule="exact"/>
        <w:sectPr>
          <w:type w:val="continuous"/>
          <w:pgSz w:h="16840" w:orient="landscape" w:w="23820"/>
          <w:pgMar w:bottom="280" w:left="3020" w:right="580" w:top="580"/>
        </w:sectPr>
      </w:pPr>
      <w:r>
        <w:rPr>
          <w:sz w:val="22"/>
          <w:szCs w:val="22"/>
        </w:rPr>
      </w:r>
    </w:p>
    <w:p>
      <w:pPr>
        <w:rPr>
          <w:sz w:val="18"/>
          <w:szCs w:val="18"/>
        </w:rPr>
        <w:jc w:val="left"/>
        <w:spacing w:before="3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right"/>
      </w:pPr>
      <w:r>
        <w:rPr>
          <w:rFonts w:ascii="Times New Roman" w:cs="Times New Roman" w:eastAsia="Times New Roman" w:hAnsi="Times New Roman"/>
          <w:spacing w:val="0"/>
          <w:w w:val="99"/>
          <w:sz w:val="14"/>
          <w:szCs w:val="14"/>
        </w:rPr>
        <w:t>Н</w:t>
      </w:r>
      <w:r>
        <w:rPr>
          <w:rFonts w:ascii="Times New Roman" w:cs="Times New Roman" w:eastAsia="Times New Roman" w:hAnsi="Times New Roman"/>
          <w:spacing w:val="1"/>
          <w:w w:val="99"/>
          <w:sz w:val="14"/>
          <w:szCs w:val="14"/>
        </w:rPr>
        <w:t>е</w:t>
      </w:r>
      <w:r>
        <w:rPr>
          <w:rFonts w:ascii="Times New Roman" w:cs="Times New Roman" w:eastAsia="Times New Roman" w:hAnsi="Times New Roman"/>
          <w:spacing w:val="0"/>
          <w:w w:val="99"/>
          <w:sz w:val="14"/>
          <w:szCs w:val="14"/>
        </w:rPr>
        <w:t>т</w:t>
      </w:r>
      <w:r>
        <w:rPr>
          <w:rFonts w:ascii="Times New Roman" w:cs="Times New Roman" w:eastAsia="Times New Roman" w:hAnsi="Times New Roman"/>
          <w:spacing w:val="0"/>
          <w:w w:val="100"/>
          <w:sz w:val="14"/>
          <w:szCs w:val="14"/>
        </w:rPr>
      </w:r>
    </w:p>
    <w:p>
      <w:pPr>
        <w:rPr>
          <w:sz w:val="12"/>
          <w:szCs w:val="12"/>
        </w:rPr>
        <w:jc w:val="left"/>
        <w:spacing w:before="6" w:line="120" w:lineRule="exact"/>
      </w:pPr>
      <w:r>
        <w:br w:type="column"/>
      </w:r>
      <w:r>
        <w:rPr>
          <w:sz w:val="12"/>
          <w:szCs w:val="12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right"/>
      </w:pPr>
      <w:r>
        <w:rPr>
          <w:rFonts w:ascii="Times New Roman" w:cs="Times New Roman" w:eastAsia="Times New Roman" w:hAnsi="Times New Roman"/>
          <w:spacing w:val="1"/>
          <w:w w:val="99"/>
          <w:sz w:val="14"/>
          <w:szCs w:val="14"/>
        </w:rPr>
        <w:t>Да</w:t>
      </w:r>
      <w:r>
        <w:rPr>
          <w:rFonts w:ascii="Times New Roman" w:cs="Times New Roman" w:eastAsia="Times New Roman" w:hAnsi="Times New Roman"/>
          <w:spacing w:val="0"/>
          <w:w w:val="100"/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left"/>
        <w:spacing w:before="41" w:line="140" w:lineRule="exact"/>
      </w:pPr>
      <w:r>
        <w:rPr>
          <w:rFonts w:ascii="Times New Roman" w:cs="Times New Roman" w:eastAsia="Times New Roman" w:hAnsi="Times New Roman"/>
          <w:spacing w:val="0"/>
          <w:w w:val="100"/>
          <w:sz w:val="14"/>
          <w:szCs w:val="14"/>
        </w:rPr>
        <w:t>Qu</w:t>
      </w:r>
      <w:r>
        <w:rPr>
          <w:rFonts w:ascii="Times New Roman" w:cs="Times New Roman" w:eastAsia="Times New Roman" w:hAnsi="Times New Roman"/>
          <w:spacing w:val="1"/>
          <w:w w:val="100"/>
          <w:sz w:val="14"/>
          <w:szCs w:val="1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14"/>
          <w:szCs w:val="14"/>
        </w:rPr>
        <w:t>n</w:t>
      </w:r>
      <w:r>
        <w:rPr>
          <w:rFonts w:ascii="Times New Roman" w:cs="Times New Roman" w:eastAsia="Times New Roman" w:hAnsi="Times New Roman"/>
          <w:spacing w:val="2"/>
          <w:w w:val="100"/>
          <w:sz w:val="14"/>
          <w:szCs w:val="1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14"/>
          <w:szCs w:val="14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14"/>
          <w:szCs w:val="1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14"/>
          <w:szCs w:val="14"/>
        </w:rPr>
        <w:t>y</w:t>
      </w:r>
      <w:r>
        <w:rPr>
          <w:rFonts w:ascii="Times New Roman" w:cs="Times New Roman" w:eastAsia="Times New Roman" w:hAnsi="Times New Roman"/>
          <w:spacing w:val="-4"/>
          <w:w w:val="100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4"/>
          <w:szCs w:val="14"/>
        </w:rPr>
        <w:t>&gt;</w:t>
      </w:r>
      <w:r>
        <w:rPr>
          <w:rFonts w:ascii="Times New Roman" w:cs="Times New Roman" w:eastAsia="Times New Roman" w:hAnsi="Times New Roman"/>
          <w:spacing w:val="-1"/>
          <w:w w:val="100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4"/>
          <w:szCs w:val="14"/>
        </w:rPr>
        <w:t>0</w:t>
      </w:r>
      <w:r>
        <w:rPr>
          <w:rFonts w:ascii="Times New Roman" w:cs="Times New Roman" w:eastAsia="Times New Roman" w:hAnsi="Times New Roman"/>
          <w:spacing w:val="0"/>
          <w:w w:val="100"/>
          <w:sz w:val="14"/>
          <w:szCs w:val="14"/>
        </w:rPr>
      </w:r>
    </w:p>
    <w:p>
      <w:pPr>
        <w:rPr>
          <w:sz w:val="18"/>
          <w:szCs w:val="18"/>
        </w:rPr>
        <w:jc w:val="left"/>
        <w:spacing w:before="6" w:line="180" w:lineRule="exact"/>
      </w:pPr>
      <w:r>
        <w:br w:type="column"/>
      </w: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left"/>
        <w:ind w:right="-41"/>
      </w:pPr>
      <w:r>
        <w:rPr>
          <w:rFonts w:ascii="Times New Roman" w:cs="Times New Roman" w:eastAsia="Times New Roman" w:hAnsi="Times New Roman"/>
          <w:spacing w:val="1"/>
          <w:w w:val="100"/>
          <w:sz w:val="14"/>
          <w:szCs w:val="1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14"/>
          <w:szCs w:val="14"/>
        </w:rPr>
        <w:t>eceiver</w:t>
      </w:r>
      <w:r>
        <w:rPr>
          <w:rFonts w:ascii="Times New Roman" w:cs="Times New Roman" w:eastAsia="Times New Roman" w:hAnsi="Times New Roman"/>
          <w:spacing w:val="2"/>
          <w:w w:val="100"/>
          <w:sz w:val="14"/>
          <w:szCs w:val="1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14"/>
          <w:szCs w:val="14"/>
        </w:rPr>
        <w:t>d</w:t>
      </w:r>
      <w:r>
        <w:rPr>
          <w:rFonts w:ascii="Times New Roman" w:cs="Times New Roman" w:eastAsia="Times New Roman" w:hAnsi="Times New Roman"/>
          <w:spacing w:val="-7"/>
          <w:w w:val="100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14"/>
          <w:szCs w:val="1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14"/>
          <w:szCs w:val="14"/>
        </w:rPr>
        <w:t>=</w:t>
      </w:r>
      <w:r>
        <w:rPr>
          <w:rFonts w:ascii="Times New Roman" w:cs="Times New Roman" w:eastAsia="Times New Roman" w:hAnsi="Times New Roman"/>
          <w:spacing w:val="-1"/>
          <w:w w:val="100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14"/>
          <w:szCs w:val="1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14"/>
          <w:szCs w:val="14"/>
        </w:rPr>
        <w:t>ende</w:t>
      </w:r>
      <w:r>
        <w:rPr>
          <w:rFonts w:ascii="Times New Roman" w:cs="Times New Roman" w:eastAsia="Times New Roman" w:hAnsi="Times New Roman"/>
          <w:spacing w:val="2"/>
          <w:w w:val="100"/>
          <w:sz w:val="14"/>
          <w:szCs w:val="1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14"/>
          <w:szCs w:val="1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14"/>
          <w:szCs w:val="14"/>
        </w:rPr>
        <w:t>d</w:t>
      </w:r>
      <w:r>
        <w:rPr>
          <w:rFonts w:ascii="Times New Roman" w:cs="Times New Roman" w:eastAsia="Times New Roman" w:hAnsi="Times New Roman"/>
          <w:spacing w:val="0"/>
          <w:w w:val="100"/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left"/>
        <w:spacing w:before="41"/>
        <w:sectPr>
          <w:type w:val="continuous"/>
          <w:pgSz w:h="16840" w:orient="landscape" w:w="23820"/>
          <w:pgMar w:bottom="280" w:left="3020" w:right="580" w:top="580"/>
          <w:cols w:equalWidth="off" w:num="4">
            <w:col w:space="1556" w:w="1777"/>
            <w:col w:space="6858" w:w="2112"/>
            <w:col w:space="823" w:w="1345"/>
            <w:col w:w="5749"/>
          </w:cols>
        </w:sectPr>
      </w:pPr>
      <w:r>
        <w:br w:type="column"/>
      </w:r>
      <w:r>
        <w:rPr>
          <w:rFonts w:ascii="Times New Roman" w:cs="Times New Roman" w:eastAsia="Times New Roman" w:hAnsi="Times New Roman"/>
          <w:spacing w:val="0"/>
          <w:w w:val="100"/>
          <w:sz w:val="14"/>
          <w:szCs w:val="14"/>
        </w:rPr>
        <w:t>Н</w:t>
      </w:r>
      <w:r>
        <w:rPr>
          <w:rFonts w:ascii="Times New Roman" w:cs="Times New Roman" w:eastAsia="Times New Roman" w:hAnsi="Times New Roman"/>
          <w:spacing w:val="1"/>
          <w:w w:val="100"/>
          <w:sz w:val="14"/>
          <w:szCs w:val="14"/>
        </w:rPr>
        <w:t>е</w:t>
      </w:r>
      <w:r>
        <w:rPr>
          <w:rFonts w:ascii="Times New Roman" w:cs="Times New Roman" w:eastAsia="Times New Roman" w:hAnsi="Times New Roman"/>
          <w:spacing w:val="0"/>
          <w:w w:val="100"/>
          <w:sz w:val="14"/>
          <w:szCs w:val="14"/>
        </w:rPr>
        <w:t>т</w:t>
      </w:r>
      <w:r>
        <w:rPr>
          <w:rFonts w:ascii="Times New Roman" w:cs="Times New Roman" w:eastAsia="Times New Roman" w:hAnsi="Times New Roman"/>
          <w:spacing w:val="0"/>
          <w:w w:val="100"/>
          <w:sz w:val="14"/>
          <w:szCs w:val="1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5" w:line="280" w:lineRule="exact"/>
        <w:sectPr>
          <w:type w:val="continuous"/>
          <w:pgSz w:h="16840" w:orient="landscape" w:w="23820"/>
          <w:pgMar w:bottom="280" w:left="3020" w:right="580" w:top="580"/>
        </w:sectPr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center"/>
        <w:spacing w:before="41" w:line="250" w:lineRule="auto"/>
        <w:ind w:firstLine="2" w:left="5539" w:right="-12"/>
      </w:pPr>
      <w:r>
        <w:rPr>
          <w:rFonts w:ascii="Times New Roman" w:cs="Times New Roman" w:eastAsia="Times New Roman" w:hAnsi="Times New Roman"/>
          <w:spacing w:val="0"/>
          <w:w w:val="99"/>
          <w:sz w:val="14"/>
          <w:szCs w:val="14"/>
        </w:rPr>
        <w:t>Про</w:t>
      </w:r>
      <w:r>
        <w:rPr>
          <w:rFonts w:ascii="Times New Roman" w:cs="Times New Roman" w:eastAsia="Times New Roman" w:hAnsi="Times New Roman"/>
          <w:spacing w:val="1"/>
          <w:w w:val="99"/>
          <w:sz w:val="14"/>
          <w:szCs w:val="14"/>
        </w:rPr>
        <w:t>г</w:t>
      </w:r>
      <w:r>
        <w:rPr>
          <w:rFonts w:ascii="Times New Roman" w:cs="Times New Roman" w:eastAsia="Times New Roman" w:hAnsi="Times New Roman"/>
          <w:spacing w:val="2"/>
          <w:w w:val="99"/>
          <w:sz w:val="14"/>
          <w:szCs w:val="14"/>
        </w:rPr>
        <w:t>р</w:t>
      </w:r>
      <w:r>
        <w:rPr>
          <w:rFonts w:ascii="Times New Roman" w:cs="Times New Roman" w:eastAsia="Times New Roman" w:hAnsi="Times New Roman"/>
          <w:spacing w:val="-2"/>
          <w:w w:val="99"/>
          <w:sz w:val="14"/>
          <w:szCs w:val="14"/>
        </w:rPr>
        <w:t>а</w:t>
      </w:r>
      <w:r>
        <w:rPr>
          <w:rFonts w:ascii="Times New Roman" w:cs="Times New Roman" w:eastAsia="Times New Roman" w:hAnsi="Times New Roman"/>
          <w:spacing w:val="1"/>
          <w:w w:val="99"/>
          <w:sz w:val="14"/>
          <w:szCs w:val="14"/>
        </w:rPr>
        <w:t>м</w:t>
      </w:r>
      <w:r>
        <w:rPr>
          <w:rFonts w:ascii="Times New Roman" w:cs="Times New Roman" w:eastAsia="Times New Roman" w:hAnsi="Times New Roman"/>
          <w:spacing w:val="1"/>
          <w:w w:val="99"/>
          <w:sz w:val="14"/>
          <w:szCs w:val="14"/>
        </w:rPr>
        <w:t>м</w:t>
      </w:r>
      <w:r>
        <w:rPr>
          <w:rFonts w:ascii="Times New Roman" w:cs="Times New Roman" w:eastAsia="Times New Roman" w:hAnsi="Times New Roman"/>
          <w:spacing w:val="0"/>
          <w:w w:val="99"/>
          <w:sz w:val="14"/>
          <w:szCs w:val="14"/>
        </w:rPr>
        <w:t>н</w:t>
      </w:r>
      <w:r>
        <w:rPr>
          <w:rFonts w:ascii="Times New Roman" w:cs="Times New Roman" w:eastAsia="Times New Roman" w:hAnsi="Times New Roman"/>
          <w:spacing w:val="2"/>
          <w:w w:val="99"/>
          <w:sz w:val="14"/>
          <w:szCs w:val="14"/>
        </w:rPr>
        <w:t>о</w:t>
      </w:r>
      <w:r>
        <w:rPr>
          <w:rFonts w:ascii="Times New Roman" w:cs="Times New Roman" w:eastAsia="Times New Roman" w:hAnsi="Times New Roman"/>
          <w:spacing w:val="0"/>
          <w:w w:val="99"/>
          <w:sz w:val="14"/>
          <w:szCs w:val="14"/>
        </w:rPr>
        <w:t>е</w:t>
      </w:r>
      <w:r>
        <w:rPr>
          <w:rFonts w:ascii="Times New Roman" w:cs="Times New Roman" w:eastAsia="Times New Roman" w:hAnsi="Times New Roman"/>
          <w:spacing w:val="0"/>
          <w:w w:val="99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4"/>
          <w:szCs w:val="14"/>
        </w:rPr>
        <w:t>сре</w:t>
      </w:r>
      <w:r>
        <w:rPr>
          <w:rFonts w:ascii="Times New Roman" w:cs="Times New Roman" w:eastAsia="Times New Roman" w:hAnsi="Times New Roman"/>
          <w:spacing w:val="1"/>
          <w:w w:val="100"/>
          <w:sz w:val="14"/>
          <w:szCs w:val="14"/>
        </w:rPr>
        <w:t>д</w:t>
      </w:r>
      <w:r>
        <w:rPr>
          <w:rFonts w:ascii="Times New Roman" w:cs="Times New Roman" w:eastAsia="Times New Roman" w:hAnsi="Times New Roman"/>
          <w:spacing w:val="0"/>
          <w:w w:val="100"/>
          <w:sz w:val="14"/>
          <w:szCs w:val="14"/>
        </w:rPr>
        <w:t>с</w:t>
      </w:r>
      <w:r>
        <w:rPr>
          <w:rFonts w:ascii="Times New Roman" w:cs="Times New Roman" w:eastAsia="Times New Roman" w:hAnsi="Times New Roman"/>
          <w:spacing w:val="-1"/>
          <w:w w:val="100"/>
          <w:sz w:val="14"/>
          <w:szCs w:val="14"/>
        </w:rPr>
        <w:t>т</w:t>
      </w:r>
      <w:r>
        <w:rPr>
          <w:rFonts w:ascii="Times New Roman" w:cs="Times New Roman" w:eastAsia="Times New Roman" w:hAnsi="Times New Roman"/>
          <w:spacing w:val="1"/>
          <w:w w:val="100"/>
          <w:sz w:val="14"/>
          <w:szCs w:val="14"/>
        </w:rPr>
        <w:t>в</w:t>
      </w:r>
      <w:r>
        <w:rPr>
          <w:rFonts w:ascii="Times New Roman" w:cs="Times New Roman" w:eastAsia="Times New Roman" w:hAnsi="Times New Roman"/>
          <w:spacing w:val="0"/>
          <w:w w:val="100"/>
          <w:sz w:val="14"/>
          <w:szCs w:val="14"/>
        </w:rPr>
        <w:t>о</w:t>
      </w:r>
      <w:r>
        <w:rPr>
          <w:rFonts w:ascii="Times New Roman" w:cs="Times New Roman" w:eastAsia="Times New Roman" w:hAnsi="Times New Roman"/>
          <w:spacing w:val="-6"/>
          <w:w w:val="100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spacing w:val="2"/>
          <w:w w:val="99"/>
          <w:sz w:val="14"/>
          <w:szCs w:val="14"/>
        </w:rPr>
        <w:t>п</w:t>
      </w:r>
      <w:r>
        <w:rPr>
          <w:rFonts w:ascii="Times New Roman" w:cs="Times New Roman" w:eastAsia="Times New Roman" w:hAnsi="Times New Roman"/>
          <w:spacing w:val="0"/>
          <w:w w:val="99"/>
          <w:sz w:val="14"/>
          <w:szCs w:val="14"/>
        </w:rPr>
        <w:t>олуча</w:t>
      </w:r>
      <w:r>
        <w:rPr>
          <w:rFonts w:ascii="Times New Roman" w:cs="Times New Roman" w:eastAsia="Times New Roman" w:hAnsi="Times New Roman"/>
          <w:spacing w:val="1"/>
          <w:w w:val="99"/>
          <w:sz w:val="14"/>
          <w:szCs w:val="14"/>
        </w:rPr>
        <w:t>е</w:t>
      </w:r>
      <w:r>
        <w:rPr>
          <w:rFonts w:ascii="Times New Roman" w:cs="Times New Roman" w:eastAsia="Times New Roman" w:hAnsi="Times New Roman"/>
          <w:spacing w:val="0"/>
          <w:w w:val="99"/>
          <w:sz w:val="14"/>
          <w:szCs w:val="14"/>
        </w:rPr>
        <w:t>т</w:t>
      </w:r>
      <w:r>
        <w:rPr>
          <w:rFonts w:ascii="Times New Roman" w:cs="Times New Roman" w:eastAsia="Times New Roman" w:hAnsi="Times New Roman"/>
          <w:spacing w:val="0"/>
          <w:w w:val="99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4"/>
          <w:szCs w:val="14"/>
        </w:rPr>
        <w:t>к</w:t>
      </w:r>
      <w:r>
        <w:rPr>
          <w:rFonts w:ascii="Times New Roman" w:cs="Times New Roman" w:eastAsia="Times New Roman" w:hAnsi="Times New Roman"/>
          <w:spacing w:val="2"/>
          <w:w w:val="100"/>
          <w:sz w:val="14"/>
          <w:szCs w:val="14"/>
        </w:rPr>
        <w:t>у</w:t>
      </w:r>
      <w:r>
        <w:rPr>
          <w:rFonts w:ascii="Times New Roman" w:cs="Times New Roman" w:eastAsia="Times New Roman" w:hAnsi="Times New Roman"/>
          <w:spacing w:val="0"/>
          <w:w w:val="100"/>
          <w:sz w:val="14"/>
          <w:szCs w:val="14"/>
        </w:rPr>
        <w:t>рс</w:t>
      </w:r>
      <w:r>
        <w:rPr>
          <w:rFonts w:ascii="Times New Roman" w:cs="Times New Roman" w:eastAsia="Times New Roman" w:hAnsi="Times New Roman"/>
          <w:spacing w:val="-4"/>
          <w:w w:val="100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14"/>
          <w:szCs w:val="14"/>
        </w:rPr>
        <w:t>в</w:t>
      </w:r>
      <w:r>
        <w:rPr>
          <w:rFonts w:ascii="Times New Roman" w:cs="Times New Roman" w:eastAsia="Times New Roman" w:hAnsi="Times New Roman"/>
          <w:spacing w:val="0"/>
          <w:w w:val="100"/>
          <w:sz w:val="14"/>
          <w:szCs w:val="14"/>
        </w:rPr>
        <w:t>ал</w:t>
      </w:r>
      <w:r>
        <w:rPr>
          <w:rFonts w:ascii="Times New Roman" w:cs="Times New Roman" w:eastAsia="Times New Roman" w:hAnsi="Times New Roman"/>
          <w:spacing w:val="-1"/>
          <w:w w:val="100"/>
          <w:sz w:val="14"/>
          <w:szCs w:val="14"/>
        </w:rPr>
        <w:t>ю</w:t>
      </w:r>
      <w:r>
        <w:rPr>
          <w:rFonts w:ascii="Times New Roman" w:cs="Times New Roman" w:eastAsia="Times New Roman" w:hAnsi="Times New Roman"/>
          <w:spacing w:val="1"/>
          <w:w w:val="100"/>
          <w:sz w:val="14"/>
          <w:szCs w:val="14"/>
        </w:rPr>
        <w:t>т</w:t>
      </w:r>
      <w:r>
        <w:rPr>
          <w:rFonts w:ascii="Times New Roman" w:cs="Times New Roman" w:eastAsia="Times New Roman" w:hAnsi="Times New Roman"/>
          <w:spacing w:val="0"/>
          <w:w w:val="100"/>
          <w:sz w:val="14"/>
          <w:szCs w:val="14"/>
        </w:rPr>
        <w:t>ы</w:t>
      </w:r>
      <w:r>
        <w:rPr>
          <w:rFonts w:ascii="Times New Roman" w:cs="Times New Roman" w:eastAsia="Times New Roman" w:hAnsi="Times New Roman"/>
          <w:spacing w:val="-4"/>
          <w:w w:val="100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spacing w:val="0"/>
          <w:w w:val="99"/>
          <w:sz w:val="14"/>
          <w:szCs w:val="14"/>
        </w:rPr>
        <w:t>через</w:t>
      </w:r>
      <w:r>
        <w:rPr>
          <w:rFonts w:ascii="Times New Roman" w:cs="Times New Roman" w:eastAsia="Times New Roman" w:hAnsi="Times New Roman"/>
          <w:spacing w:val="0"/>
          <w:w w:val="99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spacing w:val="0"/>
          <w:w w:val="99"/>
          <w:sz w:val="14"/>
          <w:szCs w:val="14"/>
        </w:rPr>
        <w:t>A</w:t>
      </w:r>
      <w:r>
        <w:rPr>
          <w:rFonts w:ascii="Times New Roman" w:cs="Times New Roman" w:eastAsia="Times New Roman" w:hAnsi="Times New Roman"/>
          <w:spacing w:val="2"/>
          <w:w w:val="99"/>
          <w:sz w:val="14"/>
          <w:szCs w:val="14"/>
        </w:rPr>
        <w:t>P</w:t>
      </w:r>
      <w:r>
        <w:rPr>
          <w:rFonts w:ascii="Times New Roman" w:cs="Times New Roman" w:eastAsia="Times New Roman" w:hAnsi="Times New Roman"/>
          <w:spacing w:val="0"/>
          <w:w w:val="99"/>
          <w:sz w:val="14"/>
          <w:szCs w:val="1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14"/>
          <w:szCs w:val="1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br w:type="column"/>
      </w: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2"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left"/>
        <w:sectPr>
          <w:type w:val="continuous"/>
          <w:pgSz w:h="16840" w:orient="landscape" w:w="23820"/>
          <w:pgMar w:bottom="280" w:left="3020" w:right="580" w:top="580"/>
          <w:cols w:equalWidth="off" w:num="2">
            <w:col w:space="8115" w:w="6668"/>
            <w:col w:w="5437"/>
          </w:cols>
        </w:sectPr>
      </w:pPr>
      <w:r>
        <w:rPr>
          <w:rFonts w:ascii="Times New Roman" w:cs="Times New Roman" w:eastAsia="Times New Roman" w:hAnsi="Times New Roman"/>
          <w:spacing w:val="0"/>
          <w:w w:val="100"/>
          <w:sz w:val="14"/>
          <w:szCs w:val="14"/>
        </w:rPr>
        <w:t>Qu</w:t>
      </w:r>
      <w:r>
        <w:rPr>
          <w:rFonts w:ascii="Times New Roman" w:cs="Times New Roman" w:eastAsia="Times New Roman" w:hAnsi="Times New Roman"/>
          <w:spacing w:val="1"/>
          <w:w w:val="100"/>
          <w:sz w:val="14"/>
          <w:szCs w:val="1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14"/>
          <w:szCs w:val="14"/>
        </w:rPr>
        <w:t>n</w:t>
      </w:r>
      <w:r>
        <w:rPr>
          <w:rFonts w:ascii="Times New Roman" w:cs="Times New Roman" w:eastAsia="Times New Roman" w:hAnsi="Times New Roman"/>
          <w:spacing w:val="2"/>
          <w:w w:val="100"/>
          <w:sz w:val="14"/>
          <w:szCs w:val="1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14"/>
          <w:szCs w:val="14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14"/>
          <w:szCs w:val="1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14"/>
          <w:szCs w:val="14"/>
        </w:rPr>
        <w:t>y</w:t>
      </w:r>
      <w:r>
        <w:rPr>
          <w:rFonts w:ascii="Times New Roman" w:cs="Times New Roman" w:eastAsia="Times New Roman" w:hAnsi="Times New Roman"/>
          <w:spacing w:val="2"/>
          <w:w w:val="100"/>
          <w:sz w:val="14"/>
          <w:szCs w:val="14"/>
        </w:rPr>
        <w:t>F</w:t>
      </w:r>
      <w:r>
        <w:rPr>
          <w:rFonts w:ascii="Times New Roman" w:cs="Times New Roman" w:eastAsia="Times New Roman" w:hAnsi="Times New Roman"/>
          <w:spacing w:val="0"/>
          <w:w w:val="100"/>
          <w:sz w:val="14"/>
          <w:szCs w:val="14"/>
        </w:rPr>
        <w:t>o</w:t>
      </w:r>
      <w:r>
        <w:rPr>
          <w:rFonts w:ascii="Times New Roman" w:cs="Times New Roman" w:eastAsia="Times New Roman" w:hAnsi="Times New Roman"/>
          <w:spacing w:val="-1"/>
          <w:w w:val="100"/>
          <w:sz w:val="14"/>
          <w:szCs w:val="14"/>
        </w:rPr>
        <w:t>r</w:t>
      </w:r>
      <w:r>
        <w:rPr>
          <w:rFonts w:ascii="Times New Roman" w:cs="Times New Roman" w:eastAsia="Times New Roman" w:hAnsi="Times New Roman"/>
          <w:spacing w:val="2"/>
          <w:w w:val="100"/>
          <w:sz w:val="14"/>
          <w:szCs w:val="1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14"/>
          <w:szCs w:val="14"/>
        </w:rPr>
        <w:t>end</w:t>
      </w:r>
      <w:r>
        <w:rPr>
          <w:rFonts w:ascii="Times New Roman" w:cs="Times New Roman" w:eastAsia="Times New Roman" w:hAnsi="Times New Roman"/>
          <w:spacing w:val="-9"/>
          <w:w w:val="100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4"/>
          <w:szCs w:val="14"/>
        </w:rPr>
        <w:t>=</w:t>
      </w:r>
      <w:r>
        <w:rPr>
          <w:rFonts w:ascii="Times New Roman" w:cs="Times New Roman" w:eastAsia="Times New Roman" w:hAnsi="Times New Roman"/>
          <w:spacing w:val="-1"/>
          <w:w w:val="100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4"/>
          <w:szCs w:val="14"/>
        </w:rPr>
        <w:t>0</w:t>
      </w:r>
      <w:r>
        <w:rPr>
          <w:rFonts w:ascii="Times New Roman" w:cs="Times New Roman" w:eastAsia="Times New Roman" w:hAnsi="Times New Roman"/>
          <w:spacing w:val="0"/>
          <w:w w:val="100"/>
          <w:sz w:val="14"/>
          <w:szCs w:val="1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left"/>
        <w:spacing w:before="38" w:line="247" w:lineRule="auto"/>
        <w:ind w:hanging="145" w:left="5852" w:right="8608"/>
      </w:pPr>
      <w:r>
        <w:rPr>
          <w:rFonts w:ascii="Times New Roman" w:cs="Times New Roman" w:eastAsia="Times New Roman" w:hAnsi="Times New Roman"/>
          <w:spacing w:val="0"/>
          <w:w w:val="100"/>
          <w:sz w:val="14"/>
          <w:szCs w:val="14"/>
        </w:rPr>
        <w:t>Про</w:t>
      </w:r>
      <w:r>
        <w:rPr>
          <w:rFonts w:ascii="Times New Roman" w:cs="Times New Roman" w:eastAsia="Times New Roman" w:hAnsi="Times New Roman"/>
          <w:spacing w:val="1"/>
          <w:w w:val="100"/>
          <w:sz w:val="14"/>
          <w:szCs w:val="14"/>
        </w:rPr>
        <w:t>г</w:t>
      </w:r>
      <w:r>
        <w:rPr>
          <w:rFonts w:ascii="Times New Roman" w:cs="Times New Roman" w:eastAsia="Times New Roman" w:hAnsi="Times New Roman"/>
          <w:spacing w:val="2"/>
          <w:w w:val="100"/>
          <w:sz w:val="14"/>
          <w:szCs w:val="14"/>
        </w:rPr>
        <w:t>р</w:t>
      </w:r>
      <w:r>
        <w:rPr>
          <w:rFonts w:ascii="Times New Roman" w:cs="Times New Roman" w:eastAsia="Times New Roman" w:hAnsi="Times New Roman"/>
          <w:spacing w:val="-2"/>
          <w:w w:val="100"/>
          <w:sz w:val="14"/>
          <w:szCs w:val="14"/>
        </w:rPr>
        <w:t>а</w:t>
      </w:r>
      <w:r>
        <w:rPr>
          <w:rFonts w:ascii="Times New Roman" w:cs="Times New Roman" w:eastAsia="Times New Roman" w:hAnsi="Times New Roman"/>
          <w:spacing w:val="1"/>
          <w:w w:val="100"/>
          <w:sz w:val="14"/>
          <w:szCs w:val="14"/>
        </w:rPr>
        <w:t>м</w:t>
      </w:r>
      <w:r>
        <w:rPr>
          <w:rFonts w:ascii="Times New Roman" w:cs="Times New Roman" w:eastAsia="Times New Roman" w:hAnsi="Times New Roman"/>
          <w:spacing w:val="1"/>
          <w:w w:val="100"/>
          <w:sz w:val="14"/>
          <w:szCs w:val="14"/>
        </w:rPr>
        <w:t>м</w:t>
      </w:r>
      <w:r>
        <w:rPr>
          <w:rFonts w:ascii="Times New Roman" w:cs="Times New Roman" w:eastAsia="Times New Roman" w:hAnsi="Times New Roman"/>
          <w:spacing w:val="0"/>
          <w:w w:val="100"/>
          <w:sz w:val="14"/>
          <w:szCs w:val="14"/>
        </w:rPr>
        <w:t>н</w:t>
      </w:r>
      <w:r>
        <w:rPr>
          <w:rFonts w:ascii="Times New Roman" w:cs="Times New Roman" w:eastAsia="Times New Roman" w:hAnsi="Times New Roman"/>
          <w:spacing w:val="2"/>
          <w:w w:val="100"/>
          <w:sz w:val="14"/>
          <w:szCs w:val="14"/>
        </w:rPr>
        <w:t>о</w:t>
      </w:r>
      <w:r>
        <w:rPr>
          <w:rFonts w:ascii="Times New Roman" w:cs="Times New Roman" w:eastAsia="Times New Roman" w:hAnsi="Times New Roman"/>
          <w:spacing w:val="0"/>
          <w:w w:val="100"/>
          <w:sz w:val="14"/>
          <w:szCs w:val="14"/>
        </w:rPr>
        <w:t>е</w:t>
      </w:r>
      <w:r>
        <w:rPr>
          <w:rFonts w:ascii="Times New Roman" w:cs="Times New Roman" w:eastAsia="Times New Roman" w:hAnsi="Times New Roman"/>
          <w:spacing w:val="0"/>
          <w:w w:val="100"/>
          <w:sz w:val="14"/>
          <w:szCs w:val="14"/>
        </w:rPr>
        <w:t>                                                                                                                                          </w:t>
      </w:r>
      <w:r>
        <w:rPr>
          <w:rFonts w:ascii="Times New Roman" w:cs="Times New Roman" w:eastAsia="Times New Roman" w:hAnsi="Times New Roman"/>
          <w:spacing w:val="22"/>
          <w:w w:val="100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position w:val="5"/>
          <w:sz w:val="14"/>
          <w:szCs w:val="14"/>
        </w:rPr>
        <w:t>Да</w:t>
      </w:r>
      <w:r>
        <w:rPr>
          <w:rFonts w:ascii="Times New Roman" w:cs="Times New Roman" w:eastAsia="Times New Roman" w:hAnsi="Times New Roman"/>
          <w:spacing w:val="1"/>
          <w:w w:val="100"/>
          <w:position w:val="5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14"/>
          <w:szCs w:val="14"/>
        </w:rPr>
        <w:t>сре</w:t>
      </w:r>
      <w:r>
        <w:rPr>
          <w:rFonts w:ascii="Times New Roman" w:cs="Times New Roman" w:eastAsia="Times New Roman" w:hAnsi="Times New Roman"/>
          <w:spacing w:val="1"/>
          <w:w w:val="100"/>
          <w:position w:val="0"/>
          <w:sz w:val="14"/>
          <w:szCs w:val="14"/>
        </w:rPr>
        <w:t>д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14"/>
          <w:szCs w:val="14"/>
        </w:rPr>
        <w:t>с</w:t>
      </w:r>
      <w:r>
        <w:rPr>
          <w:rFonts w:ascii="Times New Roman" w:cs="Times New Roman" w:eastAsia="Times New Roman" w:hAnsi="Times New Roman"/>
          <w:spacing w:val="-1"/>
          <w:w w:val="100"/>
          <w:position w:val="0"/>
          <w:sz w:val="14"/>
          <w:szCs w:val="14"/>
        </w:rPr>
        <w:t>т</w:t>
      </w:r>
      <w:r>
        <w:rPr>
          <w:rFonts w:ascii="Times New Roman" w:cs="Times New Roman" w:eastAsia="Times New Roman" w:hAnsi="Times New Roman"/>
          <w:spacing w:val="1"/>
          <w:w w:val="100"/>
          <w:position w:val="0"/>
          <w:sz w:val="14"/>
          <w:szCs w:val="14"/>
        </w:rPr>
        <w:t>в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14"/>
          <w:szCs w:val="14"/>
        </w:rPr>
        <w:t>о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center"/>
        <w:spacing w:before="2" w:line="250" w:lineRule="auto"/>
        <w:ind w:firstLine="2" w:left="5468" w:right="13453"/>
      </w:pPr>
      <w:r>
        <w:rPr>
          <w:rFonts w:ascii="Times New Roman" w:cs="Times New Roman" w:eastAsia="Times New Roman" w:hAnsi="Times New Roman"/>
          <w:spacing w:val="0"/>
          <w:w w:val="99"/>
          <w:sz w:val="14"/>
          <w:szCs w:val="14"/>
        </w:rPr>
        <w:t>ус</w:t>
      </w:r>
      <w:r>
        <w:rPr>
          <w:rFonts w:ascii="Times New Roman" w:cs="Times New Roman" w:eastAsia="Times New Roman" w:hAnsi="Times New Roman"/>
          <w:spacing w:val="1"/>
          <w:w w:val="99"/>
          <w:sz w:val="14"/>
          <w:szCs w:val="14"/>
        </w:rPr>
        <w:t>т</w:t>
      </w:r>
      <w:r>
        <w:rPr>
          <w:rFonts w:ascii="Times New Roman" w:cs="Times New Roman" w:eastAsia="Times New Roman" w:hAnsi="Times New Roman"/>
          <w:spacing w:val="-2"/>
          <w:w w:val="99"/>
          <w:sz w:val="14"/>
          <w:szCs w:val="14"/>
        </w:rPr>
        <w:t>а</w:t>
      </w:r>
      <w:r>
        <w:rPr>
          <w:rFonts w:ascii="Times New Roman" w:cs="Times New Roman" w:eastAsia="Times New Roman" w:hAnsi="Times New Roman"/>
          <w:spacing w:val="2"/>
          <w:w w:val="99"/>
          <w:sz w:val="14"/>
          <w:szCs w:val="14"/>
        </w:rPr>
        <w:t>н</w:t>
      </w:r>
      <w:r>
        <w:rPr>
          <w:rFonts w:ascii="Times New Roman" w:cs="Times New Roman" w:eastAsia="Times New Roman" w:hAnsi="Times New Roman"/>
          <w:spacing w:val="0"/>
          <w:w w:val="99"/>
          <w:sz w:val="14"/>
          <w:szCs w:val="14"/>
        </w:rPr>
        <w:t>а</w:t>
      </w:r>
      <w:r>
        <w:rPr>
          <w:rFonts w:ascii="Times New Roman" w:cs="Times New Roman" w:eastAsia="Times New Roman" w:hAnsi="Times New Roman"/>
          <w:spacing w:val="-1"/>
          <w:w w:val="99"/>
          <w:sz w:val="14"/>
          <w:szCs w:val="14"/>
        </w:rPr>
        <w:t>в</w:t>
      </w:r>
      <w:r>
        <w:rPr>
          <w:rFonts w:ascii="Times New Roman" w:cs="Times New Roman" w:eastAsia="Times New Roman" w:hAnsi="Times New Roman"/>
          <w:spacing w:val="0"/>
          <w:w w:val="99"/>
          <w:sz w:val="14"/>
          <w:szCs w:val="14"/>
        </w:rPr>
        <w:t>ли</w:t>
      </w:r>
      <w:r>
        <w:rPr>
          <w:rFonts w:ascii="Times New Roman" w:cs="Times New Roman" w:eastAsia="Times New Roman" w:hAnsi="Times New Roman"/>
          <w:spacing w:val="1"/>
          <w:w w:val="99"/>
          <w:sz w:val="14"/>
          <w:szCs w:val="14"/>
        </w:rPr>
        <w:t>в</w:t>
      </w:r>
      <w:r>
        <w:rPr>
          <w:rFonts w:ascii="Times New Roman" w:cs="Times New Roman" w:eastAsia="Times New Roman" w:hAnsi="Times New Roman"/>
          <w:spacing w:val="0"/>
          <w:w w:val="99"/>
          <w:sz w:val="14"/>
          <w:szCs w:val="14"/>
        </w:rPr>
        <w:t>ает</w:t>
      </w:r>
      <w:r>
        <w:rPr>
          <w:rFonts w:ascii="Times New Roman" w:cs="Times New Roman" w:eastAsia="Times New Roman" w:hAnsi="Times New Roman"/>
          <w:spacing w:val="0"/>
          <w:w w:val="99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4"/>
          <w:szCs w:val="14"/>
        </w:rPr>
        <w:t>по</w:t>
      </w:r>
      <w:r>
        <w:rPr>
          <w:rFonts w:ascii="Times New Roman" w:cs="Times New Roman" w:eastAsia="Times New Roman" w:hAnsi="Times New Roman"/>
          <w:spacing w:val="1"/>
          <w:w w:val="100"/>
          <w:sz w:val="14"/>
          <w:szCs w:val="14"/>
        </w:rPr>
        <w:t>д</w:t>
      </w:r>
      <w:r>
        <w:rPr>
          <w:rFonts w:ascii="Times New Roman" w:cs="Times New Roman" w:eastAsia="Times New Roman" w:hAnsi="Times New Roman"/>
          <w:spacing w:val="0"/>
          <w:w w:val="100"/>
          <w:sz w:val="14"/>
          <w:szCs w:val="14"/>
        </w:rPr>
        <w:t>к</w:t>
      </w:r>
      <w:r>
        <w:rPr>
          <w:rFonts w:ascii="Times New Roman" w:cs="Times New Roman" w:eastAsia="Times New Roman" w:hAnsi="Times New Roman"/>
          <w:spacing w:val="2"/>
          <w:w w:val="100"/>
          <w:sz w:val="14"/>
          <w:szCs w:val="14"/>
        </w:rPr>
        <w:t>л</w:t>
      </w:r>
      <w:r>
        <w:rPr>
          <w:rFonts w:ascii="Times New Roman" w:cs="Times New Roman" w:eastAsia="Times New Roman" w:hAnsi="Times New Roman"/>
          <w:spacing w:val="-1"/>
          <w:w w:val="100"/>
          <w:sz w:val="14"/>
          <w:szCs w:val="14"/>
        </w:rPr>
        <w:t>ю</w:t>
      </w:r>
      <w:r>
        <w:rPr>
          <w:rFonts w:ascii="Times New Roman" w:cs="Times New Roman" w:eastAsia="Times New Roman" w:hAnsi="Times New Roman"/>
          <w:spacing w:val="0"/>
          <w:w w:val="100"/>
          <w:sz w:val="14"/>
          <w:szCs w:val="14"/>
        </w:rPr>
        <w:t>че</w:t>
      </w:r>
      <w:r>
        <w:rPr>
          <w:rFonts w:ascii="Times New Roman" w:cs="Times New Roman" w:eastAsia="Times New Roman" w:hAnsi="Times New Roman"/>
          <w:spacing w:val="2"/>
          <w:w w:val="100"/>
          <w:sz w:val="14"/>
          <w:szCs w:val="14"/>
        </w:rPr>
        <w:t>н</w:t>
      </w:r>
      <w:r>
        <w:rPr>
          <w:rFonts w:ascii="Times New Roman" w:cs="Times New Roman" w:eastAsia="Times New Roman" w:hAnsi="Times New Roman"/>
          <w:spacing w:val="0"/>
          <w:w w:val="100"/>
          <w:sz w:val="14"/>
          <w:szCs w:val="14"/>
        </w:rPr>
        <w:t>ие</w:t>
      </w:r>
      <w:r>
        <w:rPr>
          <w:rFonts w:ascii="Times New Roman" w:cs="Times New Roman" w:eastAsia="Times New Roman" w:hAnsi="Times New Roman"/>
          <w:spacing w:val="-9"/>
          <w:w w:val="100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4"/>
          <w:szCs w:val="14"/>
        </w:rPr>
        <w:t>с</w:t>
      </w:r>
      <w:r>
        <w:rPr>
          <w:rFonts w:ascii="Times New Roman" w:cs="Times New Roman" w:eastAsia="Times New Roman" w:hAnsi="Times New Roman"/>
          <w:spacing w:val="0"/>
          <w:w w:val="100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spacing w:val="-1"/>
          <w:w w:val="99"/>
          <w:sz w:val="14"/>
          <w:szCs w:val="14"/>
        </w:rPr>
        <w:t>б</w:t>
      </w:r>
      <w:r>
        <w:rPr>
          <w:rFonts w:ascii="Times New Roman" w:cs="Times New Roman" w:eastAsia="Times New Roman" w:hAnsi="Times New Roman"/>
          <w:spacing w:val="0"/>
          <w:w w:val="99"/>
          <w:sz w:val="14"/>
          <w:szCs w:val="14"/>
        </w:rPr>
        <w:t>азой</w:t>
      </w:r>
      <w:r>
        <w:rPr>
          <w:rFonts w:ascii="Times New Roman" w:cs="Times New Roman" w:eastAsia="Times New Roman" w:hAnsi="Times New Roman"/>
          <w:spacing w:val="0"/>
          <w:w w:val="99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spacing w:val="1"/>
          <w:w w:val="99"/>
          <w:sz w:val="14"/>
          <w:szCs w:val="14"/>
        </w:rPr>
        <w:t>д</w:t>
      </w:r>
      <w:r>
        <w:rPr>
          <w:rFonts w:ascii="Times New Roman" w:cs="Times New Roman" w:eastAsia="Times New Roman" w:hAnsi="Times New Roman"/>
          <w:spacing w:val="0"/>
          <w:w w:val="99"/>
          <w:sz w:val="14"/>
          <w:szCs w:val="14"/>
        </w:rPr>
        <w:t>анных</w:t>
      </w:r>
      <w:r>
        <w:rPr>
          <w:rFonts w:ascii="Times New Roman" w:cs="Times New Roman" w:eastAsia="Times New Roman" w:hAnsi="Times New Roman"/>
          <w:spacing w:val="0"/>
          <w:w w:val="100"/>
          <w:sz w:val="14"/>
          <w:szCs w:val="1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4" w:line="200" w:lineRule="exact"/>
        <w:sectPr>
          <w:type w:val="continuous"/>
          <w:pgSz w:h="16840" w:orient="landscape" w:w="23820"/>
          <w:pgMar w:bottom="280" w:left="3020" w:right="580" w:top="580"/>
        </w:sectPr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2"/>
          <w:szCs w:val="12"/>
        </w:rPr>
        <w:jc w:val="center"/>
        <w:spacing w:before="44" w:line="250" w:lineRule="auto"/>
        <w:ind w:hanging="18" w:left="5437" w:right="-10"/>
      </w:pPr>
      <w:r>
        <w:rPr>
          <w:rFonts w:ascii="Times New Roman" w:cs="Times New Roman" w:eastAsia="Times New Roman" w:hAnsi="Times New Roman"/>
          <w:spacing w:val="0"/>
          <w:w w:val="100"/>
          <w:sz w:val="12"/>
          <w:szCs w:val="12"/>
        </w:rPr>
        <w:t>Расс</w:t>
      </w:r>
      <w:r>
        <w:rPr>
          <w:rFonts w:ascii="Times New Roman" w:cs="Times New Roman" w:eastAsia="Times New Roman" w:hAnsi="Times New Roman"/>
          <w:spacing w:val="2"/>
          <w:w w:val="100"/>
          <w:sz w:val="12"/>
          <w:szCs w:val="12"/>
        </w:rPr>
        <w:t>ч</w:t>
      </w:r>
      <w:r>
        <w:rPr>
          <w:rFonts w:ascii="Times New Roman" w:cs="Times New Roman" w:eastAsia="Times New Roman" w:hAnsi="Times New Roman"/>
          <w:spacing w:val="-2"/>
          <w:w w:val="100"/>
          <w:sz w:val="12"/>
          <w:szCs w:val="12"/>
        </w:rPr>
        <w:t>и</w:t>
      </w:r>
      <w:r>
        <w:rPr>
          <w:rFonts w:ascii="Times New Roman" w:cs="Times New Roman" w:eastAsia="Times New Roman" w:hAnsi="Times New Roman"/>
          <w:spacing w:val="0"/>
          <w:w w:val="100"/>
          <w:sz w:val="12"/>
          <w:szCs w:val="12"/>
        </w:rPr>
        <w:t>т</w:t>
      </w:r>
      <w:r>
        <w:rPr>
          <w:rFonts w:ascii="Times New Roman" w:cs="Times New Roman" w:eastAsia="Times New Roman" w:hAnsi="Times New Roman"/>
          <w:spacing w:val="1"/>
          <w:w w:val="100"/>
          <w:sz w:val="12"/>
          <w:szCs w:val="12"/>
        </w:rPr>
        <w:t>ы</w:t>
      </w:r>
      <w:r>
        <w:rPr>
          <w:rFonts w:ascii="Times New Roman" w:cs="Times New Roman" w:eastAsia="Times New Roman" w:hAnsi="Times New Roman"/>
          <w:spacing w:val="-1"/>
          <w:w w:val="100"/>
          <w:sz w:val="12"/>
          <w:szCs w:val="12"/>
        </w:rPr>
        <w:t>в</w:t>
      </w:r>
      <w:r>
        <w:rPr>
          <w:rFonts w:ascii="Times New Roman" w:cs="Times New Roman" w:eastAsia="Times New Roman" w:hAnsi="Times New Roman"/>
          <w:spacing w:val="2"/>
          <w:w w:val="100"/>
          <w:sz w:val="12"/>
          <w:szCs w:val="12"/>
        </w:rPr>
        <w:t>а</w:t>
      </w:r>
      <w:r>
        <w:rPr>
          <w:rFonts w:ascii="Times New Roman" w:cs="Times New Roman" w:eastAsia="Times New Roman" w:hAnsi="Times New Roman"/>
          <w:spacing w:val="0"/>
          <w:w w:val="100"/>
          <w:sz w:val="12"/>
          <w:szCs w:val="12"/>
        </w:rPr>
        <w:t>ется</w:t>
      </w:r>
      <w:r>
        <w:rPr>
          <w:rFonts w:ascii="Times New Roman" w:cs="Times New Roman" w:eastAsia="Times New Roman" w:hAnsi="Times New Roman"/>
          <w:spacing w:val="-1"/>
          <w:w w:val="100"/>
          <w:sz w:val="12"/>
          <w:szCs w:val="12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12"/>
          <w:szCs w:val="12"/>
        </w:rPr>
        <w:t>к</w:t>
      </w:r>
      <w:r>
        <w:rPr>
          <w:rFonts w:ascii="Times New Roman" w:cs="Times New Roman" w:eastAsia="Times New Roman" w:hAnsi="Times New Roman"/>
          <w:spacing w:val="0"/>
          <w:w w:val="100"/>
          <w:sz w:val="12"/>
          <w:szCs w:val="12"/>
        </w:rPr>
        <w:t>о</w:t>
      </w:r>
      <w:r>
        <w:rPr>
          <w:rFonts w:ascii="Times New Roman" w:cs="Times New Roman" w:eastAsia="Times New Roman" w:hAnsi="Times New Roman"/>
          <w:spacing w:val="-2"/>
          <w:w w:val="100"/>
          <w:sz w:val="12"/>
          <w:szCs w:val="12"/>
        </w:rPr>
        <w:t>н</w:t>
      </w:r>
      <w:r>
        <w:rPr>
          <w:rFonts w:ascii="Times New Roman" w:cs="Times New Roman" w:eastAsia="Times New Roman" w:hAnsi="Times New Roman"/>
          <w:spacing w:val="2"/>
          <w:w w:val="100"/>
          <w:sz w:val="12"/>
          <w:szCs w:val="12"/>
        </w:rPr>
        <w:t>е</w:t>
      </w:r>
      <w:r>
        <w:rPr>
          <w:rFonts w:ascii="Times New Roman" w:cs="Times New Roman" w:eastAsia="Times New Roman" w:hAnsi="Times New Roman"/>
          <w:spacing w:val="0"/>
          <w:w w:val="100"/>
          <w:sz w:val="12"/>
          <w:szCs w:val="12"/>
        </w:rPr>
        <w:t>ч</w:t>
      </w:r>
      <w:r>
        <w:rPr>
          <w:rFonts w:ascii="Times New Roman" w:cs="Times New Roman" w:eastAsia="Times New Roman" w:hAnsi="Times New Roman"/>
          <w:spacing w:val="-2"/>
          <w:w w:val="100"/>
          <w:sz w:val="12"/>
          <w:szCs w:val="12"/>
        </w:rPr>
        <w:t>н</w:t>
      </w:r>
      <w:r>
        <w:rPr>
          <w:rFonts w:ascii="Times New Roman" w:cs="Times New Roman" w:eastAsia="Times New Roman" w:hAnsi="Times New Roman"/>
          <w:spacing w:val="0"/>
          <w:w w:val="100"/>
          <w:sz w:val="12"/>
          <w:szCs w:val="12"/>
        </w:rPr>
        <w:t>ое</w:t>
      </w:r>
      <w:r>
        <w:rPr>
          <w:rFonts w:ascii="Times New Roman" w:cs="Times New Roman" w:eastAsia="Times New Roman" w:hAnsi="Times New Roman"/>
          <w:spacing w:val="0"/>
          <w:w w:val="100"/>
          <w:sz w:val="12"/>
          <w:szCs w:val="12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12"/>
          <w:szCs w:val="12"/>
        </w:rPr>
        <w:t>к</w:t>
      </w:r>
      <w:r>
        <w:rPr>
          <w:rFonts w:ascii="Times New Roman" w:cs="Times New Roman" w:eastAsia="Times New Roman" w:hAnsi="Times New Roman"/>
          <w:spacing w:val="0"/>
          <w:w w:val="100"/>
          <w:sz w:val="12"/>
          <w:szCs w:val="12"/>
        </w:rPr>
        <w:t>ол</w:t>
      </w:r>
      <w:r>
        <w:rPr>
          <w:rFonts w:ascii="Times New Roman" w:cs="Times New Roman" w:eastAsia="Times New Roman" w:hAnsi="Times New Roman"/>
          <w:spacing w:val="1"/>
          <w:w w:val="100"/>
          <w:sz w:val="12"/>
          <w:szCs w:val="12"/>
        </w:rPr>
        <w:t>и</w:t>
      </w:r>
      <w:r>
        <w:rPr>
          <w:rFonts w:ascii="Times New Roman" w:cs="Times New Roman" w:eastAsia="Times New Roman" w:hAnsi="Times New Roman"/>
          <w:spacing w:val="0"/>
          <w:w w:val="100"/>
          <w:sz w:val="12"/>
          <w:szCs w:val="12"/>
        </w:rPr>
        <w:t>че</w:t>
      </w:r>
      <w:r>
        <w:rPr>
          <w:rFonts w:ascii="Times New Roman" w:cs="Times New Roman" w:eastAsia="Times New Roman" w:hAnsi="Times New Roman"/>
          <w:spacing w:val="2"/>
          <w:w w:val="100"/>
          <w:sz w:val="12"/>
          <w:szCs w:val="12"/>
        </w:rPr>
        <w:t>с</w:t>
      </w:r>
      <w:r>
        <w:rPr>
          <w:rFonts w:ascii="Times New Roman" w:cs="Times New Roman" w:eastAsia="Times New Roman" w:hAnsi="Times New Roman"/>
          <w:spacing w:val="-2"/>
          <w:w w:val="100"/>
          <w:sz w:val="12"/>
          <w:szCs w:val="12"/>
        </w:rPr>
        <w:t>т</w:t>
      </w:r>
      <w:r>
        <w:rPr>
          <w:rFonts w:ascii="Times New Roman" w:cs="Times New Roman" w:eastAsia="Times New Roman" w:hAnsi="Times New Roman"/>
          <w:spacing w:val="1"/>
          <w:w w:val="100"/>
          <w:sz w:val="12"/>
          <w:szCs w:val="12"/>
        </w:rPr>
        <w:t>в</w:t>
      </w:r>
      <w:r>
        <w:rPr>
          <w:rFonts w:ascii="Times New Roman" w:cs="Times New Roman" w:eastAsia="Times New Roman" w:hAnsi="Times New Roman"/>
          <w:spacing w:val="0"/>
          <w:w w:val="100"/>
          <w:sz w:val="12"/>
          <w:szCs w:val="12"/>
        </w:rPr>
        <w:t>о</w:t>
      </w:r>
      <w:r>
        <w:rPr>
          <w:rFonts w:ascii="Times New Roman" w:cs="Times New Roman" w:eastAsia="Times New Roman" w:hAnsi="Times New Roman"/>
          <w:spacing w:val="-8"/>
          <w:w w:val="100"/>
          <w:sz w:val="12"/>
          <w:szCs w:val="12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12"/>
          <w:szCs w:val="12"/>
        </w:rPr>
        <w:t>к</w:t>
      </w:r>
      <w:r>
        <w:rPr>
          <w:rFonts w:ascii="Times New Roman" w:cs="Times New Roman" w:eastAsia="Times New Roman" w:hAnsi="Times New Roman"/>
          <w:spacing w:val="0"/>
          <w:w w:val="100"/>
          <w:sz w:val="12"/>
          <w:szCs w:val="12"/>
        </w:rPr>
        <w:t>р</w:t>
      </w:r>
      <w:r>
        <w:rPr>
          <w:rFonts w:ascii="Times New Roman" w:cs="Times New Roman" w:eastAsia="Times New Roman" w:hAnsi="Times New Roman"/>
          <w:spacing w:val="-2"/>
          <w:w w:val="100"/>
          <w:sz w:val="12"/>
          <w:szCs w:val="12"/>
        </w:rPr>
        <w:t>и</w:t>
      </w:r>
      <w:r>
        <w:rPr>
          <w:rFonts w:ascii="Times New Roman" w:cs="Times New Roman" w:eastAsia="Times New Roman" w:hAnsi="Times New Roman"/>
          <w:spacing w:val="0"/>
          <w:w w:val="100"/>
          <w:sz w:val="12"/>
          <w:szCs w:val="12"/>
        </w:rPr>
        <w:t>пто</w:t>
      </w:r>
      <w:r>
        <w:rPr>
          <w:rFonts w:ascii="Times New Roman" w:cs="Times New Roman" w:eastAsia="Times New Roman" w:hAnsi="Times New Roman"/>
          <w:spacing w:val="1"/>
          <w:w w:val="100"/>
          <w:sz w:val="12"/>
          <w:szCs w:val="12"/>
        </w:rPr>
        <w:t>в</w:t>
      </w:r>
      <w:r>
        <w:rPr>
          <w:rFonts w:ascii="Times New Roman" w:cs="Times New Roman" w:eastAsia="Times New Roman" w:hAnsi="Times New Roman"/>
          <w:spacing w:val="0"/>
          <w:w w:val="100"/>
          <w:sz w:val="12"/>
          <w:szCs w:val="12"/>
        </w:rPr>
        <w:t>ал</w:t>
      </w:r>
      <w:r>
        <w:rPr>
          <w:rFonts w:ascii="Times New Roman" w:cs="Times New Roman" w:eastAsia="Times New Roman" w:hAnsi="Times New Roman"/>
          <w:spacing w:val="-1"/>
          <w:w w:val="100"/>
          <w:sz w:val="12"/>
          <w:szCs w:val="12"/>
        </w:rPr>
        <w:t>ю</w:t>
      </w:r>
      <w:r>
        <w:rPr>
          <w:rFonts w:ascii="Times New Roman" w:cs="Times New Roman" w:eastAsia="Times New Roman" w:hAnsi="Times New Roman"/>
          <w:spacing w:val="0"/>
          <w:w w:val="100"/>
          <w:sz w:val="12"/>
          <w:szCs w:val="12"/>
        </w:rPr>
        <w:t>ты</w:t>
      </w:r>
      <w:r>
        <w:rPr>
          <w:rFonts w:ascii="Times New Roman" w:cs="Times New Roman" w:eastAsia="Times New Roman" w:hAnsi="Times New Roman"/>
          <w:spacing w:val="0"/>
          <w:w w:val="100"/>
          <w:sz w:val="12"/>
          <w:szCs w:val="12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2"/>
          <w:szCs w:val="12"/>
        </w:rPr>
        <w:t>и</w:t>
      </w:r>
      <w:r>
        <w:rPr>
          <w:rFonts w:ascii="Times New Roman" w:cs="Times New Roman" w:eastAsia="Times New Roman" w:hAnsi="Times New Roman"/>
          <w:spacing w:val="-1"/>
          <w:w w:val="100"/>
          <w:sz w:val="12"/>
          <w:szCs w:val="12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2"/>
          <w:szCs w:val="12"/>
        </w:rPr>
        <w:t>запис</w:t>
      </w:r>
      <w:r>
        <w:rPr>
          <w:rFonts w:ascii="Times New Roman" w:cs="Times New Roman" w:eastAsia="Times New Roman" w:hAnsi="Times New Roman"/>
          <w:spacing w:val="-1"/>
          <w:w w:val="100"/>
          <w:sz w:val="12"/>
          <w:szCs w:val="12"/>
        </w:rPr>
        <w:t>ы</w:t>
      </w:r>
      <w:r>
        <w:rPr>
          <w:rFonts w:ascii="Times New Roman" w:cs="Times New Roman" w:eastAsia="Times New Roman" w:hAnsi="Times New Roman"/>
          <w:spacing w:val="1"/>
          <w:w w:val="100"/>
          <w:sz w:val="12"/>
          <w:szCs w:val="12"/>
        </w:rPr>
        <w:t>в</w:t>
      </w:r>
      <w:r>
        <w:rPr>
          <w:rFonts w:ascii="Times New Roman" w:cs="Times New Roman" w:eastAsia="Times New Roman" w:hAnsi="Times New Roman"/>
          <w:spacing w:val="0"/>
          <w:w w:val="100"/>
          <w:sz w:val="12"/>
          <w:szCs w:val="12"/>
        </w:rPr>
        <w:t>ает</w:t>
      </w:r>
      <w:r>
        <w:rPr>
          <w:rFonts w:ascii="Times New Roman" w:cs="Times New Roman" w:eastAsia="Times New Roman" w:hAnsi="Times New Roman"/>
          <w:spacing w:val="2"/>
          <w:w w:val="100"/>
          <w:sz w:val="12"/>
          <w:szCs w:val="12"/>
        </w:rPr>
        <w:t>с</w:t>
      </w:r>
      <w:r>
        <w:rPr>
          <w:rFonts w:ascii="Times New Roman" w:cs="Times New Roman" w:eastAsia="Times New Roman" w:hAnsi="Times New Roman"/>
          <w:spacing w:val="0"/>
          <w:w w:val="100"/>
          <w:sz w:val="12"/>
          <w:szCs w:val="12"/>
        </w:rPr>
        <w:t>я</w:t>
      </w:r>
      <w:r>
        <w:rPr>
          <w:rFonts w:ascii="Times New Roman" w:cs="Times New Roman" w:eastAsia="Times New Roman" w:hAnsi="Times New Roman"/>
          <w:spacing w:val="-1"/>
          <w:w w:val="100"/>
          <w:sz w:val="12"/>
          <w:szCs w:val="12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2"/>
          <w:szCs w:val="12"/>
        </w:rPr>
        <w:t>в</w:t>
      </w:r>
      <w:r>
        <w:rPr>
          <w:rFonts w:ascii="Times New Roman" w:cs="Times New Roman" w:eastAsia="Times New Roman" w:hAnsi="Times New Roman"/>
          <w:spacing w:val="0"/>
          <w:w w:val="100"/>
          <w:sz w:val="12"/>
          <w:szCs w:val="12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2"/>
          <w:szCs w:val="12"/>
        </w:rPr>
        <w:t>пере</w:t>
      </w:r>
      <w:r>
        <w:rPr>
          <w:rFonts w:ascii="Times New Roman" w:cs="Times New Roman" w:eastAsia="Times New Roman" w:hAnsi="Times New Roman"/>
          <w:spacing w:val="1"/>
          <w:w w:val="100"/>
          <w:sz w:val="12"/>
          <w:szCs w:val="12"/>
        </w:rPr>
        <w:t>м</w:t>
      </w:r>
      <w:r>
        <w:rPr>
          <w:rFonts w:ascii="Times New Roman" w:cs="Times New Roman" w:eastAsia="Times New Roman" w:hAnsi="Times New Roman"/>
          <w:spacing w:val="0"/>
          <w:w w:val="100"/>
          <w:sz w:val="12"/>
          <w:szCs w:val="12"/>
        </w:rPr>
        <w:t>ен</w:t>
      </w:r>
      <w:r>
        <w:rPr>
          <w:rFonts w:ascii="Times New Roman" w:cs="Times New Roman" w:eastAsia="Times New Roman" w:hAnsi="Times New Roman"/>
          <w:spacing w:val="-2"/>
          <w:w w:val="100"/>
          <w:sz w:val="12"/>
          <w:szCs w:val="12"/>
        </w:rPr>
        <w:t>н</w:t>
      </w:r>
      <w:r>
        <w:rPr>
          <w:rFonts w:ascii="Times New Roman" w:cs="Times New Roman" w:eastAsia="Times New Roman" w:hAnsi="Times New Roman"/>
          <w:spacing w:val="0"/>
          <w:w w:val="100"/>
          <w:sz w:val="12"/>
          <w:szCs w:val="12"/>
        </w:rPr>
        <w:t>ую</w:t>
      </w:r>
      <w:r>
        <w:rPr>
          <w:rFonts w:ascii="Times New Roman" w:cs="Times New Roman" w:eastAsia="Times New Roman" w:hAnsi="Times New Roman"/>
          <w:spacing w:val="0"/>
          <w:w w:val="100"/>
          <w:sz w:val="12"/>
          <w:szCs w:val="12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12"/>
          <w:szCs w:val="12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12"/>
          <w:szCs w:val="12"/>
        </w:rPr>
        <w:t>t</w:t>
      </w:r>
      <w:r>
        <w:rPr>
          <w:rFonts w:ascii="Times New Roman" w:cs="Times New Roman" w:eastAsia="Times New Roman" w:hAnsi="Times New Roman"/>
          <w:spacing w:val="2"/>
          <w:w w:val="100"/>
          <w:sz w:val="12"/>
          <w:szCs w:val="12"/>
        </w:rPr>
        <w:t>a</w:t>
      </w:r>
      <w:r>
        <w:rPr>
          <w:rFonts w:ascii="Times New Roman" w:cs="Times New Roman" w:eastAsia="Times New Roman" w:hAnsi="Times New Roman"/>
          <w:spacing w:val="-2"/>
          <w:w w:val="100"/>
          <w:sz w:val="12"/>
          <w:szCs w:val="12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12"/>
          <w:szCs w:val="12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12"/>
          <w:szCs w:val="12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12"/>
          <w:szCs w:val="12"/>
        </w:rPr>
        <w:t>oinQu</w:t>
      </w:r>
      <w:r>
        <w:rPr>
          <w:rFonts w:ascii="Times New Roman" w:cs="Times New Roman" w:eastAsia="Times New Roman" w:hAnsi="Times New Roman"/>
          <w:spacing w:val="2"/>
          <w:w w:val="100"/>
          <w:sz w:val="12"/>
          <w:szCs w:val="12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12"/>
          <w:szCs w:val="12"/>
        </w:rPr>
        <w:t>nt</w:t>
      </w:r>
      <w:r>
        <w:rPr>
          <w:rFonts w:ascii="Times New Roman" w:cs="Times New Roman" w:eastAsia="Times New Roman" w:hAnsi="Times New Roman"/>
          <w:spacing w:val="-2"/>
          <w:w w:val="100"/>
          <w:sz w:val="12"/>
          <w:szCs w:val="12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12"/>
          <w:szCs w:val="12"/>
        </w:rPr>
        <w:t>ty</w:t>
      </w:r>
    </w:p>
    <w:p>
      <w:pPr>
        <w:rPr>
          <w:sz w:val="12"/>
          <w:szCs w:val="12"/>
        </w:rPr>
        <w:jc w:val="left"/>
        <w:spacing w:before="5" w:line="120" w:lineRule="exact"/>
      </w:pPr>
      <w:r>
        <w:br w:type="column"/>
      </w: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left"/>
        <w:spacing w:line="140" w:lineRule="exact"/>
      </w:pPr>
      <w:r>
        <w:rPr>
          <w:rFonts w:ascii="Times New Roman" w:cs="Times New Roman" w:eastAsia="Times New Roman" w:hAnsi="Times New Roman"/>
          <w:spacing w:val="1"/>
          <w:w w:val="100"/>
          <w:position w:val="-2"/>
          <w:sz w:val="14"/>
          <w:szCs w:val="14"/>
        </w:rPr>
        <w:t>Да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13"/>
          <w:szCs w:val="13"/>
        </w:rPr>
        <w:jc w:val="center"/>
        <w:spacing w:line="100" w:lineRule="exact"/>
        <w:ind w:left="877" w:right="2289"/>
      </w:pPr>
      <w:r>
        <w:pict>
          <v:shape filled="f" stroked="f" style="position:absolute;margin-left:970.75pt;margin-top:-85.6049pt;width:89.61pt;height:63.32pt;mso-position-horizontal-relative:page;mso-position-vertical-relative:paragraph;z-index:-318" type="#_x0000_t202">
            <v:textbox inset="0,0,0,0">
              <w:txbxContent>
                <w:tbl>
                  <w:tblPr>
                    <w:tblW w:type="auto" w:w="0"/>
                    <w:tblLook w:val="01E0"/>
                    <w:jc w:val="left"/>
                    <w:tblLayout w:type="fixed"/>
                    <w:tblCellMar>
                      <w:top w:type="dxa" w:w="0"/>
                      <w:left w:type="dxa" w:w="0"/>
                      <w:bottom w:type="dxa" w:w="0"/>
                      <w:right w:type="dxa" w:w="0"/>
                    </w:tblCellMar>
                  </w:tblPr>
                  <w:tblGrid/>
                  <w:tr>
                    <w:trPr>
                      <w:trHeight w:hRule="exact" w:val="946"/>
                    </w:trPr>
                    <w:tc>
                      <w:tcPr>
                        <w:tcW w:type="dxa" w:w="170"/>
                        <w:tcBorders>
                          <w:top w:color="000000" w:space="0" w:sz="2" w:val="single"/>
                          <w:left w:color="000000" w:space="0" w:sz="2" w:val="single"/>
                          <w:bottom w:color="000000" w:space="0" w:sz="2" w:val="single"/>
                          <w:right w:color="000000" w:space="0" w:sz="2" w:val="single"/>
                        </w:tcBorders>
                      </w:tcPr>
                      <w:p/>
                    </w:tc>
                    <w:tc>
                      <w:tcPr>
                        <w:tcW w:type="dxa" w:w="1445"/>
                        <w:gridSpan w:val="2"/>
                        <w:tcBorders>
                          <w:top w:color="000000" w:space="0" w:sz="2" w:val="single"/>
                          <w:left w:color="000000" w:space="0" w:sz="2" w:val="single"/>
                          <w:bottom w:color="000000" w:space="0" w:sz="2" w:val="single"/>
                          <w:right w:color="000000" w:space="0" w:sz="2" w:val="single"/>
                        </w:tcBorders>
                      </w:tcPr>
                      <w:p>
                        <w:pPr>
                          <w:rPr>
                            <w:rFonts w:ascii="Times New Roman" w:cs="Times New Roman" w:eastAsia="Times New Roman" w:hAnsi="Times New Roman"/>
                            <w:sz w:val="14"/>
                            <w:szCs w:val="14"/>
                          </w:rPr>
                          <w:jc w:val="center"/>
                          <w:spacing w:before="33" w:line="250" w:lineRule="auto"/>
                          <w:ind w:left="31" w:right="28"/>
                        </w:pP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14"/>
                            <w:szCs w:val="14"/>
                          </w:rPr>
                          <w:t>Пол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2"/>
                            <w:w w:val="100"/>
                            <w:sz w:val="14"/>
                            <w:szCs w:val="14"/>
                          </w:rPr>
                          <w:t>у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14"/>
                            <w:szCs w:val="14"/>
                          </w:rPr>
                          <w:t>чение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-6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99"/>
                            <w:sz w:val="14"/>
                            <w:szCs w:val="14"/>
                          </w:rPr>
                          <w:t>кол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2"/>
                            <w:w w:val="99"/>
                            <w:sz w:val="14"/>
                            <w:szCs w:val="14"/>
                          </w:rPr>
                          <w:t>и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99"/>
                            <w:sz w:val="14"/>
                            <w:szCs w:val="14"/>
                          </w:rPr>
                          <w:t>чес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-1"/>
                            <w:w w:val="99"/>
                            <w:sz w:val="14"/>
                            <w:szCs w:val="14"/>
                          </w:rPr>
                          <w:t>т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1"/>
                            <w:w w:val="99"/>
                            <w:sz w:val="14"/>
                            <w:szCs w:val="14"/>
                          </w:rPr>
                          <w:t>в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99"/>
                            <w:sz w:val="14"/>
                            <w:szCs w:val="14"/>
                          </w:rPr>
                          <w:t>а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99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1"/>
                            <w:w w:val="100"/>
                            <w:sz w:val="14"/>
                            <w:szCs w:val="14"/>
                          </w:rPr>
                          <w:t>м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14"/>
                            <w:szCs w:val="14"/>
                          </w:rPr>
                          <w:t>онет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-4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14"/>
                            <w:szCs w:val="14"/>
                          </w:rPr>
                          <w:t>в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-1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2"/>
                            <w:w w:val="99"/>
                            <w:sz w:val="14"/>
                            <w:szCs w:val="14"/>
                          </w:rPr>
                          <w:t>к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99"/>
                            <w:sz w:val="14"/>
                            <w:szCs w:val="14"/>
                          </w:rPr>
                          <w:t>о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1"/>
                            <w:w w:val="99"/>
                            <w:sz w:val="14"/>
                            <w:szCs w:val="14"/>
                          </w:rPr>
                          <w:t>ш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99"/>
                            <w:sz w:val="14"/>
                            <w:szCs w:val="14"/>
                          </w:rPr>
                          <w:t>ел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-1"/>
                            <w:w w:val="99"/>
                            <w:sz w:val="14"/>
                            <w:szCs w:val="14"/>
                          </w:rPr>
                          <w:t>ь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2"/>
                            <w:w w:val="99"/>
                            <w:sz w:val="14"/>
                            <w:szCs w:val="14"/>
                          </w:rPr>
                          <w:t>к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99"/>
                            <w:sz w:val="14"/>
                            <w:szCs w:val="14"/>
                          </w:rPr>
                          <w:t>е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99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14"/>
                            <w:szCs w:val="14"/>
                          </w:rPr>
                          <w:t>о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1"/>
                            <w:w w:val="100"/>
                            <w:sz w:val="14"/>
                            <w:szCs w:val="14"/>
                          </w:rPr>
                          <w:t>т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14"/>
                            <w:szCs w:val="14"/>
                          </w:rPr>
                          <w:t>пра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-1"/>
                            <w:w w:val="100"/>
                            <w:sz w:val="14"/>
                            <w:szCs w:val="14"/>
                          </w:rPr>
                          <w:t>в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2"/>
                            <w:w w:val="100"/>
                            <w:sz w:val="14"/>
                            <w:szCs w:val="14"/>
                          </w:rPr>
                          <w:t>и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-1"/>
                            <w:w w:val="100"/>
                            <w:sz w:val="14"/>
                            <w:szCs w:val="14"/>
                          </w:rPr>
                          <w:t>т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14"/>
                            <w:szCs w:val="14"/>
                          </w:rPr>
                          <w:t>еля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-5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14"/>
                            <w:szCs w:val="14"/>
                          </w:rPr>
                          <w:t>и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-2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14"/>
                            <w:szCs w:val="14"/>
                          </w:rPr>
                          <w:t>з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1"/>
                            <w:w w:val="100"/>
                            <w:sz w:val="14"/>
                            <w:szCs w:val="14"/>
                          </w:rPr>
                          <w:t>а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2"/>
                            <w:w w:val="100"/>
                            <w:sz w:val="14"/>
                            <w:szCs w:val="14"/>
                          </w:rPr>
                          <w:t>п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14"/>
                            <w:szCs w:val="14"/>
                          </w:rPr>
                          <w:t>ись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-4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99"/>
                            <w:sz w:val="14"/>
                            <w:szCs w:val="14"/>
                          </w:rPr>
                          <w:t>в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99"/>
                            <w:sz w:val="14"/>
                            <w:szCs w:val="14"/>
                          </w:rPr>
                          <w:t>пере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1"/>
                            <w:w w:val="99"/>
                            <w:sz w:val="14"/>
                            <w:szCs w:val="14"/>
                          </w:rPr>
                          <w:t>м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99"/>
                            <w:sz w:val="14"/>
                            <w:szCs w:val="14"/>
                          </w:rPr>
                          <w:t>ен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2"/>
                            <w:w w:val="99"/>
                            <w:sz w:val="14"/>
                            <w:szCs w:val="14"/>
                          </w:rPr>
                          <w:t>н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99"/>
                            <w:sz w:val="14"/>
                            <w:szCs w:val="14"/>
                          </w:rPr>
                          <w:t>ую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99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99"/>
                            <w:sz w:val="14"/>
                            <w:szCs w:val="14"/>
                          </w:rPr>
                          <w:t>quan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2"/>
                            <w:w w:val="99"/>
                            <w:sz w:val="14"/>
                            <w:szCs w:val="14"/>
                          </w:rPr>
                          <w:t>t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99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-1"/>
                            <w:w w:val="99"/>
                            <w:sz w:val="14"/>
                            <w:szCs w:val="14"/>
                          </w:rPr>
                          <w:t>t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99"/>
                            <w:sz w:val="14"/>
                            <w:szCs w:val="14"/>
                          </w:rPr>
                          <w:t>y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2"/>
                            <w:w w:val="99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99"/>
                            <w:sz w:val="14"/>
                            <w:szCs w:val="14"/>
                          </w:rPr>
                          <w:t>nU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1"/>
                            <w:w w:val="99"/>
                            <w:sz w:val="14"/>
                            <w:szCs w:val="14"/>
                          </w:rPr>
                          <w:t>s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-2"/>
                            <w:w w:val="99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2"/>
                            <w:w w:val="99"/>
                            <w:sz w:val="14"/>
                            <w:szCs w:val="14"/>
                          </w:rPr>
                          <w:t>r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99"/>
                            <w:sz w:val="14"/>
                            <w:szCs w:val="14"/>
                          </w:rPr>
                          <w:t>Wal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-1"/>
                            <w:w w:val="99"/>
                            <w:sz w:val="14"/>
                            <w:szCs w:val="14"/>
                          </w:rPr>
                          <w:t>l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99"/>
                            <w:sz w:val="14"/>
                            <w:szCs w:val="14"/>
                          </w:rPr>
                          <w:t>et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type="dxa" w:w="170"/>
                        <w:tcBorders>
                          <w:top w:color="000000" w:space="0" w:sz="2" w:val="single"/>
                          <w:left w:color="000000" w:space="0" w:sz="2" w:val="single"/>
                          <w:bottom w:color="000000" w:space="0" w:sz="2" w:val="single"/>
                          <w:right w:color="000000" w:space="0" w:sz="2" w:val="single"/>
                        </w:tcBorders>
                      </w:tcPr>
                      <w:p/>
                    </w:tc>
                  </w:tr>
                  <w:tr>
                    <w:trPr>
                      <w:trHeight w:hRule="exact" w:val="318"/>
                    </w:trPr>
                    <w:tc>
                      <w:tcPr>
                        <w:tcW w:type="dxa" w:w="893"/>
                        <w:gridSpan w:val="2"/>
                        <w:tcBorders>
                          <w:top w:color="000000" w:space="0" w:sz="2" w:val="single"/>
                          <w:left w:color="auto" w:space="0" w:sz="6" w:val="nil"/>
                          <w:bottom w:color="auto" w:space="0" w:sz="6" w:val="nil"/>
                          <w:right w:color="000000" w:space="0" w:sz="2" w:val="single"/>
                        </w:tcBorders>
                      </w:tcPr>
                      <w:p/>
                    </w:tc>
                    <w:tc>
                      <w:tcPr>
                        <w:tcW w:type="dxa" w:w="892"/>
                        <w:gridSpan w:val="2"/>
                        <w:tcBorders>
                          <w:top w:color="000000" w:space="0" w:sz="2" w:val="single"/>
                          <w:left w:color="000000" w:space="0" w:sz="2" w:val="single"/>
                          <w:bottom w:color="auto" w:space="0" w:sz="6" w:val="nil"/>
                          <w:right w:color="auto" w:space="0" w:sz="6" w:val="nil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ascii="Times New Roman" w:cs="Times New Roman" w:eastAsia="Times New Roman" w:hAnsi="Times New Roman"/>
          <w:spacing w:val="0"/>
          <w:w w:val="100"/>
          <w:position w:val="1"/>
          <w:sz w:val="13"/>
          <w:szCs w:val="13"/>
        </w:rPr>
        <w:t>quantit</w:t>
      </w:r>
      <w:r>
        <w:rPr>
          <w:rFonts w:ascii="Times New Roman" w:cs="Times New Roman" w:eastAsia="Times New Roman" w:hAnsi="Times New Roman"/>
          <w:spacing w:val="2"/>
          <w:w w:val="100"/>
          <w:position w:val="1"/>
          <w:sz w:val="13"/>
          <w:szCs w:val="13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position w:val="1"/>
          <w:sz w:val="13"/>
          <w:szCs w:val="13"/>
        </w:rPr>
        <w:t>InUserWallet</w:t>
      </w:r>
      <w:r>
        <w:rPr>
          <w:rFonts w:ascii="Times New Roman" w:cs="Times New Roman" w:eastAsia="Times New Roman" w:hAnsi="Times New Roman"/>
          <w:spacing w:val="-10"/>
          <w:w w:val="100"/>
          <w:position w:val="1"/>
          <w:sz w:val="13"/>
          <w:szCs w:val="13"/>
        </w:rPr>
        <w:t> </w:t>
      </w:r>
      <w:r>
        <w:rPr>
          <w:rFonts w:ascii="Times New Roman" w:cs="Times New Roman" w:eastAsia="Times New Roman" w:hAnsi="Times New Roman"/>
          <w:spacing w:val="0"/>
          <w:w w:val="99"/>
          <w:position w:val="1"/>
          <w:sz w:val="13"/>
          <w:szCs w:val="13"/>
        </w:rPr>
        <w:t>&lt;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13"/>
          <w:szCs w:val="13"/>
        </w:rPr>
      </w:r>
    </w:p>
    <w:p>
      <w:pPr>
        <w:rPr>
          <w:rFonts w:ascii="Times New Roman" w:cs="Times New Roman" w:eastAsia="Times New Roman" w:hAnsi="Times New Roman"/>
          <w:sz w:val="13"/>
          <w:szCs w:val="13"/>
        </w:rPr>
        <w:jc w:val="center"/>
        <w:spacing w:before="6"/>
        <w:ind w:left="1062" w:right="2441"/>
        <w:sectPr>
          <w:type w:val="continuous"/>
          <w:pgSz w:h="16840" w:orient="landscape" w:w="23820"/>
          <w:pgMar w:bottom="280" w:left="3020" w:right="580" w:top="580"/>
          <w:cols w:equalWidth="off" w:num="2">
            <w:col w:space="8954" w:w="6799"/>
            <w:col w:w="4467"/>
          </w:cols>
        </w:sectPr>
      </w:pPr>
      <w:r>
        <w:pict>
          <v:shape filled="f" stroked="f" style="position:absolute;margin-left:1066.42pt;margin-top:41.0084pt;width:89.61pt;height:70.85pt;mso-position-horizontal-relative:page;mso-position-vertical-relative:paragraph;z-index:-317" type="#_x0000_t202">
            <v:textbox inset="0,0,0,0">
              <w:txbxContent>
                <w:tbl>
                  <w:tblPr>
                    <w:tblW w:type="auto" w:w="0"/>
                    <w:tblLook w:val="01E0"/>
                    <w:jc w:val="left"/>
                    <w:tblLayout w:type="fixed"/>
                    <w:tblCellMar>
                      <w:top w:type="dxa" w:w="0"/>
                      <w:left w:type="dxa" w:w="0"/>
                      <w:bottom w:type="dxa" w:w="0"/>
                      <w:right w:type="dxa" w:w="0"/>
                    </w:tblCellMar>
                  </w:tblPr>
                  <w:tblGrid/>
                  <w:tr>
                    <w:trPr>
                      <w:trHeight w:hRule="exact" w:val="946"/>
                    </w:trPr>
                    <w:tc>
                      <w:tcPr>
                        <w:tcW w:type="dxa" w:w="170"/>
                        <w:tcBorders>
                          <w:top w:color="000000" w:space="0" w:sz="2" w:val="single"/>
                          <w:left w:color="000000" w:space="0" w:sz="2" w:val="single"/>
                          <w:bottom w:color="000000" w:space="0" w:sz="2" w:val="single"/>
                          <w:right w:color="000000" w:space="0" w:sz="2" w:val="single"/>
                        </w:tcBorders>
                      </w:tcPr>
                      <w:p/>
                    </w:tc>
                    <w:tc>
                      <w:tcPr>
                        <w:tcW w:type="dxa" w:w="1445"/>
                        <w:gridSpan w:val="2"/>
                        <w:tcBorders>
                          <w:top w:color="000000" w:space="0" w:sz="2" w:val="single"/>
                          <w:left w:color="000000" w:space="0" w:sz="2" w:val="single"/>
                          <w:bottom w:color="000000" w:space="0" w:sz="2" w:val="single"/>
                          <w:right w:color="000000" w:space="0" w:sz="2" w:val="single"/>
                        </w:tcBorders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1" w:line="120" w:lineRule="exact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rFonts w:ascii="Times New Roman" w:cs="Times New Roman" w:eastAsia="Times New Roman" w:hAnsi="Times New Roman"/>
                            <w:sz w:val="14"/>
                            <w:szCs w:val="14"/>
                          </w:rPr>
                          <w:jc w:val="center"/>
                          <w:spacing w:line="250" w:lineRule="auto"/>
                          <w:ind w:left="38" w:right="36"/>
                        </w:pPr>
                        <w:r>
                          <w:rPr>
                            <w:rFonts w:ascii="Times New Roman" w:cs="Times New Roman" w:eastAsia="Times New Roman" w:hAnsi="Times New Roman"/>
                            <w:spacing w:val="1"/>
                            <w:w w:val="99"/>
                            <w:sz w:val="14"/>
                            <w:szCs w:val="14"/>
                          </w:rPr>
                          <w:t>В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99"/>
                            <w:sz w:val="14"/>
                            <w:szCs w:val="14"/>
                          </w:rPr>
                          <w:t>ыч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2"/>
                            <w:w w:val="99"/>
                            <w:sz w:val="14"/>
                            <w:szCs w:val="14"/>
                          </w:rPr>
                          <w:t>и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-1"/>
                            <w:w w:val="99"/>
                            <w:sz w:val="14"/>
                            <w:szCs w:val="14"/>
                          </w:rPr>
                          <w:t>т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99"/>
                            <w:sz w:val="14"/>
                            <w:szCs w:val="14"/>
                          </w:rPr>
                          <w:t>ание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99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99"/>
                            <w:sz w:val="14"/>
                            <w:szCs w:val="14"/>
                          </w:rPr>
                          <w:t>з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1"/>
                            <w:w w:val="99"/>
                            <w:sz w:val="14"/>
                            <w:szCs w:val="14"/>
                          </w:rPr>
                          <w:t>а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99"/>
                            <w:sz w:val="14"/>
                            <w:szCs w:val="14"/>
                          </w:rPr>
                          <w:t>пра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1"/>
                            <w:w w:val="99"/>
                            <w:sz w:val="14"/>
                            <w:szCs w:val="14"/>
                          </w:rPr>
                          <w:t>ш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99"/>
                            <w:sz w:val="14"/>
                            <w:szCs w:val="14"/>
                          </w:rPr>
                          <w:t>и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1"/>
                            <w:w w:val="99"/>
                            <w:sz w:val="14"/>
                            <w:szCs w:val="14"/>
                          </w:rPr>
                          <w:t>в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99"/>
                            <w:sz w:val="14"/>
                            <w:szCs w:val="14"/>
                          </w:rPr>
                          <w:t>ае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1"/>
                            <w:w w:val="99"/>
                            <w:sz w:val="14"/>
                            <w:szCs w:val="14"/>
                          </w:rPr>
                          <w:t>м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99"/>
                            <w:sz w:val="14"/>
                            <w:szCs w:val="14"/>
                          </w:rPr>
                          <w:t>ого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99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14"/>
                            <w:szCs w:val="14"/>
                          </w:rPr>
                          <w:t>к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2"/>
                            <w:w w:val="100"/>
                            <w:sz w:val="14"/>
                            <w:szCs w:val="14"/>
                          </w:rPr>
                          <w:t>о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14"/>
                            <w:szCs w:val="14"/>
                          </w:rPr>
                          <w:t>личе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1"/>
                            <w:w w:val="100"/>
                            <w:sz w:val="14"/>
                            <w:szCs w:val="14"/>
                          </w:rPr>
                          <w:t>с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-1"/>
                            <w:w w:val="100"/>
                            <w:sz w:val="14"/>
                            <w:szCs w:val="14"/>
                          </w:rPr>
                          <w:t>т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1"/>
                            <w:w w:val="100"/>
                            <w:sz w:val="14"/>
                            <w:szCs w:val="14"/>
                          </w:rPr>
                          <w:t>в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14"/>
                            <w:szCs w:val="14"/>
                          </w:rPr>
                          <w:t>а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-8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1"/>
                            <w:w w:val="100"/>
                            <w:sz w:val="14"/>
                            <w:szCs w:val="14"/>
                          </w:rPr>
                          <w:t>м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2"/>
                            <w:w w:val="100"/>
                            <w:sz w:val="14"/>
                            <w:szCs w:val="14"/>
                          </w:rPr>
                          <w:t>о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14"/>
                            <w:szCs w:val="14"/>
                          </w:rPr>
                          <w:t>нет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-4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99"/>
                            <w:sz w:val="14"/>
                            <w:szCs w:val="14"/>
                          </w:rPr>
                          <w:t>из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99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14"/>
                            <w:szCs w:val="14"/>
                          </w:rPr>
                          <w:t>к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2"/>
                            <w:w w:val="100"/>
                            <w:sz w:val="14"/>
                            <w:szCs w:val="14"/>
                          </w:rPr>
                          <w:t>о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-2"/>
                            <w:w w:val="100"/>
                            <w:sz w:val="14"/>
                            <w:szCs w:val="14"/>
                          </w:rPr>
                          <w:t>ш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14"/>
                            <w:szCs w:val="14"/>
                          </w:rPr>
                          <w:t>ел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1"/>
                            <w:w w:val="100"/>
                            <w:sz w:val="14"/>
                            <w:szCs w:val="14"/>
                          </w:rPr>
                          <w:t>ь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14"/>
                            <w:szCs w:val="14"/>
                          </w:rPr>
                          <w:t>ка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-5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99"/>
                            <w:sz w:val="14"/>
                            <w:szCs w:val="14"/>
                          </w:rPr>
                          <w:t>о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1"/>
                            <w:w w:val="99"/>
                            <w:sz w:val="14"/>
                            <w:szCs w:val="14"/>
                          </w:rPr>
                          <w:t>т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99"/>
                            <w:sz w:val="14"/>
                            <w:szCs w:val="14"/>
                          </w:rPr>
                          <w:t>пра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-1"/>
                            <w:w w:val="99"/>
                            <w:sz w:val="14"/>
                            <w:szCs w:val="14"/>
                          </w:rPr>
                          <w:t>в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2"/>
                            <w:w w:val="99"/>
                            <w:sz w:val="14"/>
                            <w:szCs w:val="14"/>
                          </w:rPr>
                          <w:t>и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-1"/>
                            <w:w w:val="99"/>
                            <w:sz w:val="14"/>
                            <w:szCs w:val="14"/>
                          </w:rPr>
                          <w:t>т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99"/>
                            <w:sz w:val="14"/>
                            <w:szCs w:val="14"/>
                          </w:rPr>
                          <w:t>еля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type="dxa" w:w="170"/>
                        <w:tcBorders>
                          <w:top w:color="000000" w:space="0" w:sz="2" w:val="single"/>
                          <w:left w:color="000000" w:space="0" w:sz="2" w:val="single"/>
                          <w:bottom w:color="000000" w:space="0" w:sz="2" w:val="single"/>
                          <w:right w:color="000000" w:space="0" w:sz="2" w:val="single"/>
                        </w:tcBorders>
                      </w:tcPr>
                      <w:p/>
                    </w:tc>
                  </w:tr>
                  <w:tr>
                    <w:trPr>
                      <w:trHeight w:hRule="exact" w:val="469"/>
                    </w:trPr>
                    <w:tc>
                      <w:tcPr>
                        <w:tcW w:type="dxa" w:w="893"/>
                        <w:gridSpan w:val="2"/>
                        <w:tcBorders>
                          <w:top w:color="000000" w:space="0" w:sz="2" w:val="single"/>
                          <w:left w:color="auto" w:space="0" w:sz="6" w:val="nil"/>
                          <w:bottom w:color="auto" w:space="0" w:sz="6" w:val="nil"/>
                          <w:right w:color="000000" w:space="0" w:sz="2" w:val="single"/>
                        </w:tcBorders>
                      </w:tcPr>
                      <w:p/>
                    </w:tc>
                    <w:tc>
                      <w:tcPr>
                        <w:tcW w:type="dxa" w:w="892"/>
                        <w:gridSpan w:val="2"/>
                        <w:tcBorders>
                          <w:top w:color="000000" w:space="0" w:sz="2" w:val="single"/>
                          <w:left w:color="000000" w:space="0" w:sz="2" w:val="single"/>
                          <w:bottom w:color="auto" w:space="0" w:sz="6" w:val="nil"/>
                          <w:right w:color="auto" w:space="0" w:sz="6" w:val="nil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filled="f" stroked="f" style="position:absolute;margin-left:1066.44pt;margin-top:116.568pt;width:89.61pt;height:70.85pt;mso-position-horizontal-relative:page;mso-position-vertical-relative:paragraph;z-index:-316" type="#_x0000_t202">
            <v:textbox inset="0,0,0,0">
              <w:txbxContent>
                <w:tbl>
                  <w:tblPr>
                    <w:tblW w:type="auto" w:w="0"/>
                    <w:tblLook w:val="01E0"/>
                    <w:jc w:val="left"/>
                    <w:tblLayout w:type="fixed"/>
                    <w:tblCellMar>
                      <w:top w:type="dxa" w:w="0"/>
                      <w:left w:type="dxa" w:w="0"/>
                      <w:bottom w:type="dxa" w:w="0"/>
                      <w:right w:type="dxa" w:w="0"/>
                    </w:tblCellMar>
                  </w:tblPr>
                  <w:tblGrid/>
                  <w:tr>
                    <w:trPr>
                      <w:trHeight w:hRule="exact" w:val="946"/>
                    </w:trPr>
                    <w:tc>
                      <w:tcPr>
                        <w:tcW w:type="dxa" w:w="170"/>
                        <w:tcBorders>
                          <w:top w:color="000000" w:space="0" w:sz="2" w:val="single"/>
                          <w:left w:color="000000" w:space="0" w:sz="2" w:val="single"/>
                          <w:bottom w:color="000000" w:space="0" w:sz="2" w:val="single"/>
                          <w:right w:color="000000" w:space="0" w:sz="2" w:val="single"/>
                        </w:tcBorders>
                      </w:tcPr>
                      <w:p/>
                    </w:tc>
                    <w:tc>
                      <w:tcPr>
                        <w:tcW w:type="dxa" w:w="1445"/>
                        <w:gridSpan w:val="2"/>
                        <w:tcBorders>
                          <w:top w:color="000000" w:space="0" w:sz="2" w:val="single"/>
                          <w:left w:color="000000" w:space="0" w:sz="2" w:val="single"/>
                          <w:bottom w:color="000000" w:space="0" w:sz="2" w:val="single"/>
                          <w:right w:color="000000" w:space="0" w:sz="2" w:val="single"/>
                        </w:tcBorders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1" w:line="120" w:lineRule="exact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rFonts w:ascii="Times New Roman" w:cs="Times New Roman" w:eastAsia="Times New Roman" w:hAnsi="Times New Roman"/>
                            <w:sz w:val="14"/>
                            <w:szCs w:val="14"/>
                          </w:rPr>
                          <w:jc w:val="center"/>
                          <w:spacing w:line="250" w:lineRule="auto"/>
                          <w:ind w:firstLine="1" w:left="101" w:right="97"/>
                        </w:pPr>
                        <w:r>
                          <w:rPr>
                            <w:rFonts w:ascii="Times New Roman" w:cs="Times New Roman" w:eastAsia="Times New Roman" w:hAnsi="Times New Roman"/>
                            <w:spacing w:val="1"/>
                            <w:w w:val="99"/>
                            <w:sz w:val="14"/>
                            <w:szCs w:val="14"/>
                          </w:rPr>
                          <w:t>Д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99"/>
                            <w:sz w:val="14"/>
                            <w:szCs w:val="14"/>
                          </w:rPr>
                          <w:t>о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1"/>
                            <w:w w:val="99"/>
                            <w:sz w:val="14"/>
                            <w:szCs w:val="14"/>
                          </w:rPr>
                          <w:t>б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99"/>
                            <w:sz w:val="14"/>
                            <w:szCs w:val="14"/>
                          </w:rPr>
                          <w:t>а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-1"/>
                            <w:w w:val="99"/>
                            <w:sz w:val="14"/>
                            <w:szCs w:val="14"/>
                          </w:rPr>
                          <w:t>в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99"/>
                            <w:sz w:val="14"/>
                            <w:szCs w:val="14"/>
                          </w:rPr>
                          <w:t>л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1"/>
                            <w:w w:val="99"/>
                            <w:sz w:val="14"/>
                            <w:szCs w:val="14"/>
                          </w:rPr>
                          <w:t>е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99"/>
                            <w:sz w:val="14"/>
                            <w:szCs w:val="14"/>
                          </w:rPr>
                          <w:t>н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2"/>
                            <w:w w:val="99"/>
                            <w:sz w:val="14"/>
                            <w:szCs w:val="14"/>
                          </w:rPr>
                          <w:t>и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99"/>
                            <w:sz w:val="14"/>
                            <w:szCs w:val="14"/>
                          </w:rPr>
                          <w:t>е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99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99"/>
                            <w:sz w:val="14"/>
                            <w:szCs w:val="14"/>
                          </w:rPr>
                          <w:t>з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1"/>
                            <w:w w:val="99"/>
                            <w:sz w:val="14"/>
                            <w:szCs w:val="14"/>
                          </w:rPr>
                          <w:t>а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99"/>
                            <w:sz w:val="14"/>
                            <w:szCs w:val="14"/>
                          </w:rPr>
                          <w:t>пра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1"/>
                            <w:w w:val="99"/>
                            <w:sz w:val="14"/>
                            <w:szCs w:val="14"/>
                          </w:rPr>
                          <w:t>ш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99"/>
                            <w:sz w:val="14"/>
                            <w:szCs w:val="14"/>
                          </w:rPr>
                          <w:t>и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1"/>
                            <w:w w:val="99"/>
                            <w:sz w:val="14"/>
                            <w:szCs w:val="14"/>
                          </w:rPr>
                          <w:t>в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99"/>
                            <w:sz w:val="14"/>
                            <w:szCs w:val="14"/>
                          </w:rPr>
                          <w:t>ае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1"/>
                            <w:w w:val="99"/>
                            <w:sz w:val="14"/>
                            <w:szCs w:val="14"/>
                          </w:rPr>
                          <w:t>м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99"/>
                            <w:sz w:val="14"/>
                            <w:szCs w:val="14"/>
                          </w:rPr>
                          <w:t>ого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99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14"/>
                            <w:szCs w:val="14"/>
                          </w:rPr>
                          <w:t>к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2"/>
                            <w:w w:val="100"/>
                            <w:sz w:val="14"/>
                            <w:szCs w:val="14"/>
                          </w:rPr>
                          <w:t>о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14"/>
                            <w:szCs w:val="14"/>
                          </w:rPr>
                          <w:t>личе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1"/>
                            <w:w w:val="100"/>
                            <w:sz w:val="14"/>
                            <w:szCs w:val="14"/>
                          </w:rPr>
                          <w:t>с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-1"/>
                            <w:w w:val="100"/>
                            <w:sz w:val="14"/>
                            <w:szCs w:val="14"/>
                          </w:rPr>
                          <w:t>т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1"/>
                            <w:w w:val="100"/>
                            <w:sz w:val="14"/>
                            <w:szCs w:val="14"/>
                          </w:rPr>
                          <w:t>в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14"/>
                            <w:szCs w:val="14"/>
                          </w:rPr>
                          <w:t>а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-8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1"/>
                            <w:w w:val="100"/>
                            <w:sz w:val="14"/>
                            <w:szCs w:val="14"/>
                          </w:rPr>
                          <w:t>м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2"/>
                            <w:w w:val="100"/>
                            <w:sz w:val="14"/>
                            <w:szCs w:val="14"/>
                          </w:rPr>
                          <w:t>о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14"/>
                            <w:szCs w:val="14"/>
                          </w:rPr>
                          <w:t>нет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-4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99"/>
                            <w:sz w:val="14"/>
                            <w:szCs w:val="14"/>
                          </w:rPr>
                          <w:t>в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99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14"/>
                            <w:szCs w:val="14"/>
                          </w:rPr>
                          <w:t>к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2"/>
                            <w:w w:val="100"/>
                            <w:sz w:val="14"/>
                            <w:szCs w:val="14"/>
                          </w:rPr>
                          <w:t>о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-2"/>
                            <w:w w:val="100"/>
                            <w:sz w:val="14"/>
                            <w:szCs w:val="14"/>
                          </w:rPr>
                          <w:t>ш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14"/>
                            <w:szCs w:val="14"/>
                          </w:rPr>
                          <w:t>ел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1"/>
                            <w:w w:val="100"/>
                            <w:sz w:val="14"/>
                            <w:szCs w:val="14"/>
                          </w:rPr>
                          <w:t>е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14"/>
                            <w:szCs w:val="14"/>
                          </w:rPr>
                          <w:t>к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-5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99"/>
                            <w:sz w:val="14"/>
                            <w:szCs w:val="14"/>
                          </w:rPr>
                          <w:t>п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2"/>
                            <w:w w:val="99"/>
                            <w:sz w:val="14"/>
                            <w:szCs w:val="14"/>
                          </w:rPr>
                          <w:t>о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99"/>
                            <w:sz w:val="14"/>
                            <w:szCs w:val="14"/>
                          </w:rPr>
                          <w:t>луча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2"/>
                            <w:w w:val="99"/>
                            <w:sz w:val="14"/>
                            <w:szCs w:val="14"/>
                          </w:rPr>
                          <w:t>т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99"/>
                            <w:sz w:val="14"/>
                            <w:szCs w:val="14"/>
                          </w:rPr>
                          <w:t>еля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type="dxa" w:w="170"/>
                        <w:tcBorders>
                          <w:top w:color="000000" w:space="0" w:sz="2" w:val="single"/>
                          <w:left w:color="000000" w:space="0" w:sz="2" w:val="single"/>
                          <w:bottom w:color="000000" w:space="0" w:sz="2" w:val="single"/>
                          <w:right w:color="000000" w:space="0" w:sz="2" w:val="single"/>
                        </w:tcBorders>
                      </w:tcPr>
                      <w:p/>
                    </w:tc>
                  </w:tr>
                  <w:tr>
                    <w:trPr>
                      <w:trHeight w:hRule="exact" w:val="469"/>
                    </w:trPr>
                    <w:tc>
                      <w:tcPr>
                        <w:tcW w:type="dxa" w:w="892"/>
                        <w:gridSpan w:val="2"/>
                        <w:tcBorders>
                          <w:top w:color="000000" w:space="0" w:sz="2" w:val="single"/>
                          <w:left w:color="auto" w:space="0" w:sz="6" w:val="nil"/>
                          <w:bottom w:color="auto" w:space="0" w:sz="6" w:val="nil"/>
                          <w:right w:color="000000" w:space="0" w:sz="2" w:val="single"/>
                        </w:tcBorders>
                      </w:tcPr>
                      <w:p/>
                    </w:tc>
                    <w:tc>
                      <w:tcPr>
                        <w:tcW w:type="dxa" w:w="893"/>
                        <w:gridSpan w:val="2"/>
                        <w:tcBorders>
                          <w:top w:color="000000" w:space="0" w:sz="2" w:val="single"/>
                          <w:left w:color="000000" w:space="0" w:sz="2" w:val="single"/>
                          <w:bottom w:color="auto" w:space="0" w:sz="6" w:val="nil"/>
                          <w:right w:color="auto" w:space="0" w:sz="6" w:val="nil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ascii="Times New Roman" w:cs="Times New Roman" w:eastAsia="Times New Roman" w:hAnsi="Times New Roman"/>
          <w:spacing w:val="0"/>
          <w:w w:val="99"/>
          <w:sz w:val="13"/>
          <w:szCs w:val="13"/>
        </w:rPr>
        <w:t>Quantit</w:t>
      </w:r>
      <w:r>
        <w:rPr>
          <w:rFonts w:ascii="Times New Roman" w:cs="Times New Roman" w:eastAsia="Times New Roman" w:hAnsi="Times New Roman"/>
          <w:spacing w:val="2"/>
          <w:w w:val="99"/>
          <w:sz w:val="13"/>
          <w:szCs w:val="13"/>
        </w:rPr>
        <w:t>y</w:t>
      </w:r>
      <w:r>
        <w:rPr>
          <w:rFonts w:ascii="Times New Roman" w:cs="Times New Roman" w:eastAsia="Times New Roman" w:hAnsi="Times New Roman"/>
          <w:spacing w:val="0"/>
          <w:w w:val="99"/>
          <w:sz w:val="13"/>
          <w:szCs w:val="13"/>
        </w:rPr>
        <w:t>ForSend</w:t>
      </w:r>
      <w:r>
        <w:rPr>
          <w:rFonts w:ascii="Times New Roman" w:cs="Times New Roman" w:eastAsia="Times New Roman" w:hAnsi="Times New Roman"/>
          <w:spacing w:val="0"/>
          <w:w w:val="100"/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3" w:line="280" w:lineRule="exact"/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11"/>
          <w:szCs w:val="11"/>
        </w:rPr>
        <w:jc w:val="right"/>
      </w:pPr>
      <w:r>
        <w:rPr>
          <w:rFonts w:ascii="Times New Roman" w:cs="Times New Roman" w:eastAsia="Times New Roman" w:hAnsi="Times New Roman"/>
          <w:spacing w:val="0"/>
          <w:w w:val="100"/>
          <w:sz w:val="11"/>
          <w:szCs w:val="11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11"/>
          <w:szCs w:val="11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11"/>
          <w:szCs w:val="11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11"/>
          <w:szCs w:val="11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11"/>
          <w:szCs w:val="11"/>
        </w:rPr>
        <w:t>t</w:t>
      </w:r>
      <w:r>
        <w:rPr>
          <w:rFonts w:ascii="Times New Roman" w:cs="Times New Roman" w:eastAsia="Times New Roman" w:hAnsi="Times New Roman"/>
          <w:spacing w:val="-2"/>
          <w:w w:val="100"/>
          <w:sz w:val="11"/>
          <w:szCs w:val="11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11"/>
          <w:szCs w:val="11"/>
        </w:rPr>
        <w:t>oin</w:t>
      </w:r>
      <w:r>
        <w:rPr>
          <w:rFonts w:ascii="Times New Roman" w:cs="Times New Roman" w:eastAsia="Times New Roman" w:hAnsi="Times New Roman"/>
          <w:spacing w:val="-1"/>
          <w:w w:val="100"/>
          <w:sz w:val="11"/>
          <w:szCs w:val="11"/>
        </w:rPr>
        <w:t>Q</w:t>
      </w:r>
      <w:r>
        <w:rPr>
          <w:rFonts w:ascii="Times New Roman" w:cs="Times New Roman" w:eastAsia="Times New Roman" w:hAnsi="Times New Roman"/>
          <w:spacing w:val="0"/>
          <w:w w:val="100"/>
          <w:sz w:val="11"/>
          <w:szCs w:val="11"/>
        </w:rPr>
        <w:t>u</w:t>
      </w:r>
      <w:r>
        <w:rPr>
          <w:rFonts w:ascii="Times New Roman" w:cs="Times New Roman" w:eastAsia="Times New Roman" w:hAnsi="Times New Roman"/>
          <w:spacing w:val="-1"/>
          <w:w w:val="100"/>
          <w:sz w:val="11"/>
          <w:szCs w:val="11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11"/>
          <w:szCs w:val="11"/>
        </w:rPr>
        <w:t>ntity</w:t>
      </w:r>
      <w:r>
        <w:rPr>
          <w:rFonts w:ascii="Times New Roman" w:cs="Times New Roman" w:eastAsia="Times New Roman" w:hAnsi="Times New Roman"/>
          <w:spacing w:val="-1"/>
          <w:w w:val="100"/>
          <w:sz w:val="11"/>
          <w:szCs w:val="11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1"/>
          <w:szCs w:val="11"/>
        </w:rPr>
        <w:t>&gt;</w:t>
      </w:r>
      <w:r>
        <w:rPr>
          <w:rFonts w:ascii="Times New Roman" w:cs="Times New Roman" w:eastAsia="Times New Roman" w:hAnsi="Times New Roman"/>
          <w:spacing w:val="-1"/>
          <w:w w:val="100"/>
          <w:sz w:val="11"/>
          <w:szCs w:val="11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11"/>
          <w:szCs w:val="11"/>
        </w:rPr>
        <w:t>Q</w:t>
      </w:r>
      <w:r>
        <w:rPr>
          <w:rFonts w:ascii="Times New Roman" w:cs="Times New Roman" w:eastAsia="Times New Roman" w:hAnsi="Times New Roman"/>
          <w:spacing w:val="0"/>
          <w:w w:val="100"/>
          <w:sz w:val="11"/>
          <w:szCs w:val="11"/>
        </w:rPr>
        <w:t>u</w:t>
      </w:r>
      <w:r>
        <w:rPr>
          <w:rFonts w:ascii="Times New Roman" w:cs="Times New Roman" w:eastAsia="Times New Roman" w:hAnsi="Times New Roman"/>
          <w:spacing w:val="1"/>
          <w:w w:val="100"/>
          <w:sz w:val="11"/>
          <w:szCs w:val="11"/>
        </w:rPr>
        <w:t>a</w:t>
      </w:r>
      <w:r>
        <w:rPr>
          <w:rFonts w:ascii="Times New Roman" w:cs="Times New Roman" w:eastAsia="Times New Roman" w:hAnsi="Times New Roman"/>
          <w:spacing w:val="-2"/>
          <w:w w:val="100"/>
          <w:sz w:val="11"/>
          <w:szCs w:val="11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11"/>
          <w:szCs w:val="11"/>
        </w:rPr>
        <w:t>tity</w:t>
      </w:r>
    </w:p>
    <w:p>
      <w:pPr>
        <w:rPr>
          <w:sz w:val="15"/>
          <w:szCs w:val="15"/>
        </w:rPr>
        <w:jc w:val="left"/>
        <w:spacing w:before="10" w:line="140" w:lineRule="exact"/>
      </w:pPr>
      <w:r>
        <w:br w:type="column"/>
      </w: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12"/>
          <w:szCs w:val="12"/>
        </w:rPr>
        <w:jc w:val="center"/>
        <w:spacing w:line="250" w:lineRule="auto"/>
        <w:ind w:hanging="1" w:left="-10" w:right="-10"/>
      </w:pPr>
      <w:r>
        <w:rPr>
          <w:rFonts w:ascii="Times New Roman" w:cs="Times New Roman" w:eastAsia="Times New Roman" w:hAnsi="Times New Roman"/>
          <w:spacing w:val="-1"/>
          <w:w w:val="100"/>
          <w:sz w:val="12"/>
          <w:szCs w:val="12"/>
        </w:rPr>
        <w:t>В</w:t>
      </w:r>
      <w:r>
        <w:rPr>
          <w:rFonts w:ascii="Times New Roman" w:cs="Times New Roman" w:eastAsia="Times New Roman" w:hAnsi="Times New Roman"/>
          <w:spacing w:val="0"/>
          <w:w w:val="100"/>
          <w:sz w:val="12"/>
          <w:szCs w:val="12"/>
        </w:rPr>
        <w:t>ы</w:t>
      </w:r>
      <w:r>
        <w:rPr>
          <w:rFonts w:ascii="Times New Roman" w:cs="Times New Roman" w:eastAsia="Times New Roman" w:hAnsi="Times New Roman"/>
          <w:spacing w:val="0"/>
          <w:w w:val="100"/>
          <w:sz w:val="12"/>
          <w:szCs w:val="12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2"/>
          <w:szCs w:val="12"/>
        </w:rPr>
        <w:t>не</w:t>
      </w:r>
      <w:r>
        <w:rPr>
          <w:rFonts w:ascii="Times New Roman" w:cs="Times New Roman" w:eastAsia="Times New Roman" w:hAnsi="Times New Roman"/>
          <w:spacing w:val="1"/>
          <w:w w:val="100"/>
          <w:sz w:val="12"/>
          <w:szCs w:val="12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12"/>
          <w:szCs w:val="12"/>
        </w:rPr>
        <w:t>м</w:t>
      </w:r>
      <w:r>
        <w:rPr>
          <w:rFonts w:ascii="Times New Roman" w:cs="Times New Roman" w:eastAsia="Times New Roman" w:hAnsi="Times New Roman"/>
          <w:spacing w:val="0"/>
          <w:w w:val="100"/>
          <w:sz w:val="12"/>
          <w:szCs w:val="12"/>
        </w:rPr>
        <w:t>о</w:t>
      </w:r>
      <w:r>
        <w:rPr>
          <w:rFonts w:ascii="Times New Roman" w:cs="Times New Roman" w:eastAsia="Times New Roman" w:hAnsi="Times New Roman"/>
          <w:spacing w:val="-1"/>
          <w:w w:val="100"/>
          <w:sz w:val="12"/>
          <w:szCs w:val="12"/>
        </w:rPr>
        <w:t>ж</w:t>
      </w:r>
      <w:r>
        <w:rPr>
          <w:rFonts w:ascii="Times New Roman" w:cs="Times New Roman" w:eastAsia="Times New Roman" w:hAnsi="Times New Roman"/>
          <w:spacing w:val="0"/>
          <w:w w:val="100"/>
          <w:sz w:val="12"/>
          <w:szCs w:val="12"/>
        </w:rPr>
        <w:t>ете</w:t>
      </w:r>
      <w:r>
        <w:rPr>
          <w:rFonts w:ascii="Times New Roman" w:cs="Times New Roman" w:eastAsia="Times New Roman" w:hAnsi="Times New Roman"/>
          <w:spacing w:val="0"/>
          <w:w w:val="100"/>
          <w:sz w:val="12"/>
          <w:szCs w:val="12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2"/>
          <w:szCs w:val="12"/>
        </w:rPr>
        <w:t>опра</w:t>
      </w:r>
      <w:r>
        <w:rPr>
          <w:rFonts w:ascii="Times New Roman" w:cs="Times New Roman" w:eastAsia="Times New Roman" w:hAnsi="Times New Roman"/>
          <w:spacing w:val="1"/>
          <w:w w:val="100"/>
          <w:sz w:val="12"/>
          <w:szCs w:val="12"/>
        </w:rPr>
        <w:t>в</w:t>
      </w:r>
      <w:r>
        <w:rPr>
          <w:rFonts w:ascii="Times New Roman" w:cs="Times New Roman" w:eastAsia="Times New Roman" w:hAnsi="Times New Roman"/>
          <w:spacing w:val="-2"/>
          <w:w w:val="100"/>
          <w:sz w:val="12"/>
          <w:szCs w:val="12"/>
        </w:rPr>
        <w:t>и</w:t>
      </w:r>
      <w:r>
        <w:rPr>
          <w:rFonts w:ascii="Times New Roman" w:cs="Times New Roman" w:eastAsia="Times New Roman" w:hAnsi="Times New Roman"/>
          <w:spacing w:val="0"/>
          <w:w w:val="100"/>
          <w:sz w:val="12"/>
          <w:szCs w:val="12"/>
        </w:rPr>
        <w:t>ть</w:t>
      </w:r>
      <w:r>
        <w:rPr>
          <w:rFonts w:ascii="Times New Roman" w:cs="Times New Roman" w:eastAsia="Times New Roman" w:hAnsi="Times New Roman"/>
          <w:spacing w:val="0"/>
          <w:w w:val="100"/>
          <w:sz w:val="12"/>
          <w:szCs w:val="12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12"/>
          <w:szCs w:val="12"/>
        </w:rPr>
        <w:t>к</w:t>
      </w:r>
      <w:r>
        <w:rPr>
          <w:rFonts w:ascii="Times New Roman" w:cs="Times New Roman" w:eastAsia="Times New Roman" w:hAnsi="Times New Roman"/>
          <w:spacing w:val="0"/>
          <w:w w:val="100"/>
          <w:sz w:val="12"/>
          <w:szCs w:val="12"/>
        </w:rPr>
        <w:t>рипто</w:t>
      </w:r>
      <w:r>
        <w:rPr>
          <w:rFonts w:ascii="Times New Roman" w:cs="Times New Roman" w:eastAsia="Times New Roman" w:hAnsi="Times New Roman"/>
          <w:spacing w:val="-1"/>
          <w:w w:val="100"/>
          <w:sz w:val="12"/>
          <w:szCs w:val="12"/>
        </w:rPr>
        <w:t>в</w:t>
      </w:r>
      <w:r>
        <w:rPr>
          <w:rFonts w:ascii="Times New Roman" w:cs="Times New Roman" w:eastAsia="Times New Roman" w:hAnsi="Times New Roman"/>
          <w:spacing w:val="0"/>
          <w:w w:val="100"/>
          <w:sz w:val="12"/>
          <w:szCs w:val="12"/>
        </w:rPr>
        <w:t>ал</w:t>
      </w:r>
      <w:r>
        <w:rPr>
          <w:rFonts w:ascii="Times New Roman" w:cs="Times New Roman" w:eastAsia="Times New Roman" w:hAnsi="Times New Roman"/>
          <w:spacing w:val="2"/>
          <w:w w:val="100"/>
          <w:sz w:val="12"/>
          <w:szCs w:val="12"/>
        </w:rPr>
        <w:t>ю</w:t>
      </w:r>
      <w:r>
        <w:rPr>
          <w:rFonts w:ascii="Times New Roman" w:cs="Times New Roman" w:eastAsia="Times New Roman" w:hAnsi="Times New Roman"/>
          <w:spacing w:val="0"/>
          <w:w w:val="100"/>
          <w:sz w:val="12"/>
          <w:szCs w:val="12"/>
        </w:rPr>
        <w:t>ту</w:t>
      </w:r>
      <w:r>
        <w:rPr>
          <w:rFonts w:ascii="Times New Roman" w:cs="Times New Roman" w:eastAsia="Times New Roman" w:hAnsi="Times New Roman"/>
          <w:spacing w:val="0"/>
          <w:w w:val="100"/>
          <w:sz w:val="12"/>
          <w:szCs w:val="12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2"/>
          <w:szCs w:val="12"/>
        </w:rPr>
        <w:t>се</w:t>
      </w:r>
      <w:r>
        <w:rPr>
          <w:rFonts w:ascii="Times New Roman" w:cs="Times New Roman" w:eastAsia="Times New Roman" w:hAnsi="Times New Roman"/>
          <w:spacing w:val="1"/>
          <w:w w:val="100"/>
          <w:sz w:val="12"/>
          <w:szCs w:val="12"/>
        </w:rPr>
        <w:t>б</w:t>
      </w:r>
      <w:r>
        <w:rPr>
          <w:rFonts w:ascii="Times New Roman" w:cs="Times New Roman" w:eastAsia="Times New Roman" w:hAnsi="Times New Roman"/>
          <w:spacing w:val="0"/>
          <w:w w:val="100"/>
          <w:sz w:val="12"/>
          <w:szCs w:val="12"/>
        </w:rPr>
        <w:t>е</w:t>
      </w:r>
    </w:p>
    <w:p>
      <w:pPr>
        <w:rPr>
          <w:sz w:val="15"/>
          <w:szCs w:val="15"/>
        </w:rPr>
        <w:jc w:val="left"/>
        <w:spacing w:before="3" w:line="140" w:lineRule="exact"/>
      </w:pPr>
      <w:r>
        <w:br w:type="column"/>
      </w: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left"/>
        <w:spacing w:line="262" w:lineRule="auto"/>
        <w:ind w:hanging="241" w:left="241" w:right="4469"/>
        <w:sectPr>
          <w:type w:val="continuous"/>
          <w:pgSz w:h="16840" w:orient="landscape" w:w="23820"/>
          <w:pgMar w:bottom="280" w:left="3020" w:right="580" w:top="580"/>
          <w:cols w:equalWidth="off" w:num="3">
            <w:col w:space="4738" w:w="6719"/>
            <w:col w:space="2719" w:w="732"/>
            <w:col w:w="5312"/>
          </w:cols>
        </w:sectPr>
      </w:pPr>
      <w:r>
        <w:rPr>
          <w:rFonts w:ascii="Times New Roman" w:cs="Times New Roman" w:eastAsia="Times New Roman" w:hAnsi="Times New Roman"/>
          <w:w w:val="105"/>
          <w:sz w:val="14"/>
          <w:szCs w:val="14"/>
        </w:rPr>
        <w:t>Н</w:t>
      </w:r>
      <w:r>
        <w:rPr>
          <w:rFonts w:ascii="Times New Roman" w:cs="Times New Roman" w:eastAsia="Times New Roman" w:hAnsi="Times New Roman"/>
          <w:spacing w:val="-1"/>
          <w:w w:val="105"/>
          <w:sz w:val="14"/>
          <w:szCs w:val="14"/>
        </w:rPr>
        <w:t>е</w:t>
      </w:r>
      <w:r>
        <w:rPr>
          <w:rFonts w:ascii="Times New Roman" w:cs="Times New Roman" w:eastAsia="Times New Roman" w:hAnsi="Times New Roman"/>
          <w:spacing w:val="0"/>
          <w:w w:val="105"/>
          <w:sz w:val="14"/>
          <w:szCs w:val="14"/>
        </w:rPr>
        <w:t>д</w:t>
      </w:r>
      <w:r>
        <w:rPr>
          <w:rFonts w:ascii="Times New Roman" w:cs="Times New Roman" w:eastAsia="Times New Roman" w:hAnsi="Times New Roman"/>
          <w:spacing w:val="-1"/>
          <w:w w:val="105"/>
          <w:sz w:val="14"/>
          <w:szCs w:val="14"/>
        </w:rPr>
        <w:t>о</w:t>
      </w:r>
      <w:r>
        <w:rPr>
          <w:rFonts w:ascii="Times New Roman" w:cs="Times New Roman" w:eastAsia="Times New Roman" w:hAnsi="Times New Roman"/>
          <w:spacing w:val="-1"/>
          <w:w w:val="105"/>
          <w:sz w:val="14"/>
          <w:szCs w:val="14"/>
        </w:rPr>
        <w:t>с</w:t>
      </w:r>
      <w:r>
        <w:rPr>
          <w:rFonts w:ascii="Times New Roman" w:cs="Times New Roman" w:eastAsia="Times New Roman" w:hAnsi="Times New Roman"/>
          <w:spacing w:val="0"/>
          <w:w w:val="105"/>
          <w:sz w:val="14"/>
          <w:szCs w:val="14"/>
        </w:rPr>
        <w:t>т</w:t>
      </w:r>
      <w:r>
        <w:rPr>
          <w:rFonts w:ascii="Times New Roman" w:cs="Times New Roman" w:eastAsia="Times New Roman" w:hAnsi="Times New Roman"/>
          <w:spacing w:val="-1"/>
          <w:w w:val="105"/>
          <w:sz w:val="14"/>
          <w:szCs w:val="14"/>
        </w:rPr>
        <w:t>а</w:t>
      </w:r>
      <w:r>
        <w:rPr>
          <w:rFonts w:ascii="Times New Roman" w:cs="Times New Roman" w:eastAsia="Times New Roman" w:hAnsi="Times New Roman"/>
          <w:spacing w:val="0"/>
          <w:w w:val="105"/>
          <w:sz w:val="14"/>
          <w:szCs w:val="14"/>
        </w:rPr>
        <w:t>т</w:t>
      </w:r>
      <w:r>
        <w:rPr>
          <w:rFonts w:ascii="Times New Roman" w:cs="Times New Roman" w:eastAsia="Times New Roman" w:hAnsi="Times New Roman"/>
          <w:spacing w:val="-1"/>
          <w:w w:val="105"/>
          <w:sz w:val="14"/>
          <w:szCs w:val="14"/>
        </w:rPr>
        <w:t>о</w:t>
      </w:r>
      <w:r>
        <w:rPr>
          <w:rFonts w:ascii="Times New Roman" w:cs="Times New Roman" w:eastAsia="Times New Roman" w:hAnsi="Times New Roman"/>
          <w:spacing w:val="1"/>
          <w:w w:val="105"/>
          <w:sz w:val="14"/>
          <w:szCs w:val="14"/>
        </w:rPr>
        <w:t>ч</w:t>
      </w:r>
      <w:r>
        <w:rPr>
          <w:rFonts w:ascii="Times New Roman" w:cs="Times New Roman" w:eastAsia="Times New Roman" w:hAnsi="Times New Roman"/>
          <w:spacing w:val="-1"/>
          <w:w w:val="105"/>
          <w:sz w:val="14"/>
          <w:szCs w:val="14"/>
        </w:rPr>
        <w:t>н</w:t>
      </w:r>
      <w:r>
        <w:rPr>
          <w:rFonts w:ascii="Times New Roman" w:cs="Times New Roman" w:eastAsia="Times New Roman" w:hAnsi="Times New Roman"/>
          <w:spacing w:val="0"/>
          <w:w w:val="105"/>
          <w:sz w:val="14"/>
          <w:szCs w:val="14"/>
        </w:rPr>
        <w:t>о</w:t>
      </w:r>
      <w:r>
        <w:rPr>
          <w:rFonts w:ascii="Times New Roman" w:cs="Times New Roman" w:eastAsia="Times New Roman" w:hAnsi="Times New Roman"/>
          <w:spacing w:val="0"/>
          <w:w w:val="105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spacing w:val="0"/>
          <w:w w:val="105"/>
          <w:sz w:val="14"/>
          <w:szCs w:val="14"/>
        </w:rPr>
        <w:t>м</w:t>
      </w:r>
      <w:r>
        <w:rPr>
          <w:rFonts w:ascii="Times New Roman" w:cs="Times New Roman" w:eastAsia="Times New Roman" w:hAnsi="Times New Roman"/>
          <w:spacing w:val="-1"/>
          <w:w w:val="105"/>
          <w:sz w:val="14"/>
          <w:szCs w:val="14"/>
        </w:rPr>
        <w:t>о</w:t>
      </w:r>
      <w:r>
        <w:rPr>
          <w:rFonts w:ascii="Times New Roman" w:cs="Times New Roman" w:eastAsia="Times New Roman" w:hAnsi="Times New Roman"/>
          <w:spacing w:val="1"/>
          <w:w w:val="105"/>
          <w:sz w:val="14"/>
          <w:szCs w:val="14"/>
        </w:rPr>
        <w:t>н</w:t>
      </w:r>
      <w:r>
        <w:rPr>
          <w:rFonts w:ascii="Times New Roman" w:cs="Times New Roman" w:eastAsia="Times New Roman" w:hAnsi="Times New Roman"/>
          <w:spacing w:val="-1"/>
          <w:w w:val="105"/>
          <w:sz w:val="14"/>
          <w:szCs w:val="14"/>
        </w:rPr>
        <w:t>е</w:t>
      </w:r>
      <w:r>
        <w:rPr>
          <w:rFonts w:ascii="Times New Roman" w:cs="Times New Roman" w:eastAsia="Times New Roman" w:hAnsi="Times New Roman"/>
          <w:spacing w:val="0"/>
          <w:w w:val="105"/>
          <w:sz w:val="14"/>
          <w:szCs w:val="14"/>
        </w:rPr>
        <w:t>т</w:t>
      </w:r>
      <w:r>
        <w:rPr>
          <w:rFonts w:ascii="Times New Roman" w:cs="Times New Roman" w:eastAsia="Times New Roman" w:hAnsi="Times New Roman"/>
          <w:spacing w:val="0"/>
          <w:w w:val="100"/>
          <w:sz w:val="14"/>
          <w:szCs w:val="14"/>
        </w:rPr>
      </w:r>
    </w:p>
    <w:p>
      <w:pPr>
        <w:rPr>
          <w:sz w:val="26"/>
          <w:szCs w:val="26"/>
        </w:rPr>
        <w:jc w:val="left"/>
        <w:spacing w:before="15" w:line="260" w:lineRule="exact"/>
        <w:sectPr>
          <w:type w:val="continuous"/>
          <w:pgSz w:h="16840" w:orient="landscape" w:w="23820"/>
          <w:pgMar w:bottom="280" w:left="3020" w:right="580" w:top="580"/>
        </w:sectPr>
      </w:pPr>
      <w:r>
        <w:rPr>
          <w:sz w:val="26"/>
          <w:szCs w:val="26"/>
        </w:rPr>
      </w:r>
    </w:p>
    <w:p>
      <w:pPr>
        <w:rPr>
          <w:sz w:val="15"/>
          <w:szCs w:val="15"/>
        </w:rPr>
        <w:jc w:val="left"/>
        <w:spacing w:before="4" w:line="140" w:lineRule="exact"/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center"/>
        <w:spacing w:line="250" w:lineRule="auto"/>
        <w:ind w:left="102" w:right="-12"/>
      </w:pPr>
      <w:r>
        <w:rPr>
          <w:rFonts w:ascii="Times New Roman" w:cs="Times New Roman" w:eastAsia="Times New Roman" w:hAnsi="Times New Roman"/>
          <w:spacing w:val="1"/>
          <w:w w:val="99"/>
          <w:sz w:val="14"/>
          <w:szCs w:val="14"/>
        </w:rPr>
        <w:t>Т</w:t>
      </w:r>
      <w:r>
        <w:rPr>
          <w:rFonts w:ascii="Times New Roman" w:cs="Times New Roman" w:eastAsia="Times New Roman" w:hAnsi="Times New Roman"/>
          <w:spacing w:val="0"/>
          <w:w w:val="99"/>
          <w:sz w:val="14"/>
          <w:szCs w:val="14"/>
        </w:rPr>
        <w:t>ранз</w:t>
      </w:r>
      <w:r>
        <w:rPr>
          <w:rFonts w:ascii="Times New Roman" w:cs="Times New Roman" w:eastAsia="Times New Roman" w:hAnsi="Times New Roman"/>
          <w:spacing w:val="1"/>
          <w:w w:val="99"/>
          <w:sz w:val="14"/>
          <w:szCs w:val="14"/>
        </w:rPr>
        <w:t>а</w:t>
      </w:r>
      <w:r>
        <w:rPr>
          <w:rFonts w:ascii="Times New Roman" w:cs="Times New Roman" w:eastAsia="Times New Roman" w:hAnsi="Times New Roman"/>
          <w:spacing w:val="0"/>
          <w:w w:val="99"/>
          <w:sz w:val="14"/>
          <w:szCs w:val="14"/>
        </w:rPr>
        <w:t>кц</w:t>
      </w:r>
      <w:r>
        <w:rPr>
          <w:rFonts w:ascii="Times New Roman" w:cs="Times New Roman" w:eastAsia="Times New Roman" w:hAnsi="Times New Roman"/>
          <w:spacing w:val="2"/>
          <w:w w:val="99"/>
          <w:sz w:val="14"/>
          <w:szCs w:val="14"/>
        </w:rPr>
        <w:t>и</w:t>
      </w:r>
      <w:r>
        <w:rPr>
          <w:rFonts w:ascii="Times New Roman" w:cs="Times New Roman" w:eastAsia="Times New Roman" w:hAnsi="Times New Roman"/>
          <w:spacing w:val="0"/>
          <w:w w:val="99"/>
          <w:sz w:val="14"/>
          <w:szCs w:val="14"/>
        </w:rPr>
        <w:t>я</w:t>
      </w:r>
      <w:r>
        <w:rPr>
          <w:rFonts w:ascii="Times New Roman" w:cs="Times New Roman" w:eastAsia="Times New Roman" w:hAnsi="Times New Roman"/>
          <w:spacing w:val="0"/>
          <w:w w:val="99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spacing w:val="0"/>
          <w:w w:val="99"/>
          <w:sz w:val="14"/>
          <w:szCs w:val="14"/>
        </w:rPr>
        <w:t>со</w:t>
      </w:r>
      <w:r>
        <w:rPr>
          <w:rFonts w:ascii="Times New Roman" w:cs="Times New Roman" w:eastAsia="Times New Roman" w:hAnsi="Times New Roman"/>
          <w:spacing w:val="1"/>
          <w:w w:val="99"/>
          <w:sz w:val="14"/>
          <w:szCs w:val="14"/>
        </w:rPr>
        <w:t>в</w:t>
      </w:r>
      <w:r>
        <w:rPr>
          <w:rFonts w:ascii="Times New Roman" w:cs="Times New Roman" w:eastAsia="Times New Roman" w:hAnsi="Times New Roman"/>
          <w:spacing w:val="-2"/>
          <w:w w:val="99"/>
          <w:sz w:val="14"/>
          <w:szCs w:val="14"/>
        </w:rPr>
        <w:t>е</w:t>
      </w:r>
      <w:r>
        <w:rPr>
          <w:rFonts w:ascii="Times New Roman" w:cs="Times New Roman" w:eastAsia="Times New Roman" w:hAnsi="Times New Roman"/>
          <w:spacing w:val="2"/>
          <w:w w:val="99"/>
          <w:sz w:val="14"/>
          <w:szCs w:val="14"/>
        </w:rPr>
        <w:t>р</w:t>
      </w:r>
      <w:r>
        <w:rPr>
          <w:rFonts w:ascii="Times New Roman" w:cs="Times New Roman" w:eastAsia="Times New Roman" w:hAnsi="Times New Roman"/>
          <w:spacing w:val="1"/>
          <w:w w:val="99"/>
          <w:sz w:val="14"/>
          <w:szCs w:val="14"/>
        </w:rPr>
        <w:t>ш</w:t>
      </w:r>
      <w:r>
        <w:rPr>
          <w:rFonts w:ascii="Times New Roman" w:cs="Times New Roman" w:eastAsia="Times New Roman" w:hAnsi="Times New Roman"/>
          <w:spacing w:val="-2"/>
          <w:w w:val="99"/>
          <w:sz w:val="14"/>
          <w:szCs w:val="14"/>
        </w:rPr>
        <w:t>е</w:t>
      </w:r>
      <w:r>
        <w:rPr>
          <w:rFonts w:ascii="Times New Roman" w:cs="Times New Roman" w:eastAsia="Times New Roman" w:hAnsi="Times New Roman"/>
          <w:spacing w:val="2"/>
          <w:w w:val="99"/>
          <w:sz w:val="14"/>
          <w:szCs w:val="14"/>
        </w:rPr>
        <w:t>н</w:t>
      </w:r>
      <w:r>
        <w:rPr>
          <w:rFonts w:ascii="Times New Roman" w:cs="Times New Roman" w:eastAsia="Times New Roman" w:hAnsi="Times New Roman"/>
          <w:spacing w:val="0"/>
          <w:w w:val="99"/>
          <w:sz w:val="14"/>
          <w:szCs w:val="14"/>
        </w:rPr>
        <w:t>а</w:t>
      </w:r>
      <w:r>
        <w:rPr>
          <w:rFonts w:ascii="Times New Roman" w:cs="Times New Roman" w:eastAsia="Times New Roman" w:hAnsi="Times New Roman"/>
          <w:spacing w:val="0"/>
          <w:w w:val="99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spacing w:val="0"/>
          <w:w w:val="99"/>
          <w:sz w:val="14"/>
          <w:szCs w:val="14"/>
        </w:rPr>
        <w:t>успе</w:t>
      </w:r>
      <w:r>
        <w:rPr>
          <w:rFonts w:ascii="Times New Roman" w:cs="Times New Roman" w:eastAsia="Times New Roman" w:hAnsi="Times New Roman"/>
          <w:spacing w:val="1"/>
          <w:w w:val="99"/>
          <w:sz w:val="14"/>
          <w:szCs w:val="14"/>
        </w:rPr>
        <w:t>ш</w:t>
      </w:r>
      <w:r>
        <w:rPr>
          <w:rFonts w:ascii="Times New Roman" w:cs="Times New Roman" w:eastAsia="Times New Roman" w:hAnsi="Times New Roman"/>
          <w:spacing w:val="0"/>
          <w:w w:val="99"/>
          <w:sz w:val="14"/>
          <w:szCs w:val="14"/>
        </w:rPr>
        <w:t>но</w:t>
      </w:r>
      <w:r>
        <w:rPr>
          <w:rFonts w:ascii="Times New Roman" w:cs="Times New Roman" w:eastAsia="Times New Roman" w:hAnsi="Times New Roman"/>
          <w:spacing w:val="0"/>
          <w:w w:val="100"/>
          <w:sz w:val="14"/>
          <w:szCs w:val="14"/>
        </w:rPr>
      </w:r>
    </w:p>
    <w:p>
      <w:pPr>
        <w:rPr>
          <w:sz w:val="11"/>
          <w:szCs w:val="11"/>
        </w:rPr>
        <w:jc w:val="left"/>
        <w:spacing w:before="5" w:line="100" w:lineRule="exact"/>
      </w:pPr>
      <w:r>
        <w:br w:type="column"/>
      </w: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center"/>
        <w:spacing w:line="250" w:lineRule="auto"/>
        <w:ind w:left="-12" w:right="-12"/>
      </w:pPr>
      <w:r>
        <w:rPr>
          <w:rFonts w:ascii="Times New Roman" w:cs="Times New Roman" w:eastAsia="Times New Roman" w:hAnsi="Times New Roman"/>
          <w:spacing w:val="1"/>
          <w:w w:val="99"/>
          <w:sz w:val="14"/>
          <w:szCs w:val="14"/>
        </w:rPr>
        <w:t>Т</w:t>
      </w:r>
      <w:r>
        <w:rPr>
          <w:rFonts w:ascii="Times New Roman" w:cs="Times New Roman" w:eastAsia="Times New Roman" w:hAnsi="Times New Roman"/>
          <w:spacing w:val="0"/>
          <w:w w:val="99"/>
          <w:sz w:val="14"/>
          <w:szCs w:val="14"/>
        </w:rPr>
        <w:t>ранз</w:t>
      </w:r>
      <w:r>
        <w:rPr>
          <w:rFonts w:ascii="Times New Roman" w:cs="Times New Roman" w:eastAsia="Times New Roman" w:hAnsi="Times New Roman"/>
          <w:spacing w:val="1"/>
          <w:w w:val="99"/>
          <w:sz w:val="14"/>
          <w:szCs w:val="14"/>
        </w:rPr>
        <w:t>а</w:t>
      </w:r>
      <w:r>
        <w:rPr>
          <w:rFonts w:ascii="Times New Roman" w:cs="Times New Roman" w:eastAsia="Times New Roman" w:hAnsi="Times New Roman"/>
          <w:spacing w:val="0"/>
          <w:w w:val="99"/>
          <w:sz w:val="14"/>
          <w:szCs w:val="14"/>
        </w:rPr>
        <w:t>кц</w:t>
      </w:r>
      <w:r>
        <w:rPr>
          <w:rFonts w:ascii="Times New Roman" w:cs="Times New Roman" w:eastAsia="Times New Roman" w:hAnsi="Times New Roman"/>
          <w:spacing w:val="2"/>
          <w:w w:val="99"/>
          <w:sz w:val="14"/>
          <w:szCs w:val="14"/>
        </w:rPr>
        <w:t>и</w:t>
      </w:r>
      <w:r>
        <w:rPr>
          <w:rFonts w:ascii="Times New Roman" w:cs="Times New Roman" w:eastAsia="Times New Roman" w:hAnsi="Times New Roman"/>
          <w:spacing w:val="0"/>
          <w:w w:val="99"/>
          <w:sz w:val="14"/>
          <w:szCs w:val="14"/>
        </w:rPr>
        <w:t>я</w:t>
      </w:r>
      <w:r>
        <w:rPr>
          <w:rFonts w:ascii="Times New Roman" w:cs="Times New Roman" w:eastAsia="Times New Roman" w:hAnsi="Times New Roman"/>
          <w:spacing w:val="0"/>
          <w:w w:val="99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spacing w:val="0"/>
          <w:w w:val="99"/>
          <w:sz w:val="14"/>
          <w:szCs w:val="14"/>
        </w:rPr>
        <w:t>со</w:t>
      </w:r>
      <w:r>
        <w:rPr>
          <w:rFonts w:ascii="Times New Roman" w:cs="Times New Roman" w:eastAsia="Times New Roman" w:hAnsi="Times New Roman"/>
          <w:spacing w:val="1"/>
          <w:w w:val="99"/>
          <w:sz w:val="14"/>
          <w:szCs w:val="14"/>
        </w:rPr>
        <w:t>в</w:t>
      </w:r>
      <w:r>
        <w:rPr>
          <w:rFonts w:ascii="Times New Roman" w:cs="Times New Roman" w:eastAsia="Times New Roman" w:hAnsi="Times New Roman"/>
          <w:spacing w:val="-2"/>
          <w:w w:val="99"/>
          <w:sz w:val="14"/>
          <w:szCs w:val="14"/>
        </w:rPr>
        <w:t>е</w:t>
      </w:r>
      <w:r>
        <w:rPr>
          <w:rFonts w:ascii="Times New Roman" w:cs="Times New Roman" w:eastAsia="Times New Roman" w:hAnsi="Times New Roman"/>
          <w:spacing w:val="2"/>
          <w:w w:val="99"/>
          <w:sz w:val="14"/>
          <w:szCs w:val="14"/>
        </w:rPr>
        <w:t>р</w:t>
      </w:r>
      <w:r>
        <w:rPr>
          <w:rFonts w:ascii="Times New Roman" w:cs="Times New Roman" w:eastAsia="Times New Roman" w:hAnsi="Times New Roman"/>
          <w:spacing w:val="1"/>
          <w:w w:val="99"/>
          <w:sz w:val="14"/>
          <w:szCs w:val="14"/>
        </w:rPr>
        <w:t>ш</w:t>
      </w:r>
      <w:r>
        <w:rPr>
          <w:rFonts w:ascii="Times New Roman" w:cs="Times New Roman" w:eastAsia="Times New Roman" w:hAnsi="Times New Roman"/>
          <w:spacing w:val="-2"/>
          <w:w w:val="99"/>
          <w:sz w:val="14"/>
          <w:szCs w:val="14"/>
        </w:rPr>
        <w:t>е</w:t>
      </w:r>
      <w:r>
        <w:rPr>
          <w:rFonts w:ascii="Times New Roman" w:cs="Times New Roman" w:eastAsia="Times New Roman" w:hAnsi="Times New Roman"/>
          <w:spacing w:val="2"/>
          <w:w w:val="99"/>
          <w:sz w:val="14"/>
          <w:szCs w:val="14"/>
        </w:rPr>
        <w:t>н</w:t>
      </w:r>
      <w:r>
        <w:rPr>
          <w:rFonts w:ascii="Times New Roman" w:cs="Times New Roman" w:eastAsia="Times New Roman" w:hAnsi="Times New Roman"/>
          <w:spacing w:val="0"/>
          <w:w w:val="99"/>
          <w:sz w:val="14"/>
          <w:szCs w:val="14"/>
        </w:rPr>
        <w:t>а</w:t>
      </w:r>
      <w:r>
        <w:rPr>
          <w:rFonts w:ascii="Times New Roman" w:cs="Times New Roman" w:eastAsia="Times New Roman" w:hAnsi="Times New Roman"/>
          <w:spacing w:val="0"/>
          <w:w w:val="99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spacing w:val="0"/>
          <w:w w:val="99"/>
          <w:sz w:val="14"/>
          <w:szCs w:val="14"/>
        </w:rPr>
        <w:t>успе</w:t>
      </w:r>
      <w:r>
        <w:rPr>
          <w:rFonts w:ascii="Times New Roman" w:cs="Times New Roman" w:eastAsia="Times New Roman" w:hAnsi="Times New Roman"/>
          <w:spacing w:val="1"/>
          <w:w w:val="99"/>
          <w:sz w:val="14"/>
          <w:szCs w:val="14"/>
        </w:rPr>
        <w:t>ш</w:t>
      </w:r>
      <w:r>
        <w:rPr>
          <w:rFonts w:ascii="Times New Roman" w:cs="Times New Roman" w:eastAsia="Times New Roman" w:hAnsi="Times New Roman"/>
          <w:spacing w:val="0"/>
          <w:w w:val="99"/>
          <w:sz w:val="14"/>
          <w:szCs w:val="14"/>
        </w:rPr>
        <w:t>но</w:t>
      </w:r>
      <w:r>
        <w:rPr>
          <w:rFonts w:ascii="Times New Roman" w:cs="Times New Roman" w:eastAsia="Times New Roman" w:hAnsi="Times New Roman"/>
          <w:spacing w:val="0"/>
          <w:w w:val="100"/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center"/>
        <w:spacing w:before="41" w:line="250" w:lineRule="auto"/>
        <w:ind w:left="-12" w:right="11332"/>
        <w:sectPr>
          <w:type w:val="continuous"/>
          <w:pgSz w:h="16840" w:orient="landscape" w:w="23820"/>
          <w:pgMar w:bottom="280" w:left="3020" w:right="580" w:top="580"/>
          <w:cols w:equalWidth="off" w:num="3">
            <w:col w:space="3030" w:w="807"/>
            <w:col w:space="3114" w:w="693"/>
            <w:col w:w="12576"/>
          </w:cols>
        </w:sectPr>
      </w:pPr>
      <w:r>
        <w:br w:type="column"/>
      </w:r>
      <w:r>
        <w:rPr>
          <w:rFonts w:ascii="Times New Roman" w:cs="Times New Roman" w:eastAsia="Times New Roman" w:hAnsi="Times New Roman"/>
          <w:spacing w:val="1"/>
          <w:w w:val="100"/>
          <w:sz w:val="14"/>
          <w:szCs w:val="14"/>
        </w:rPr>
        <w:t>В</w:t>
      </w:r>
      <w:r>
        <w:rPr>
          <w:rFonts w:ascii="Times New Roman" w:cs="Times New Roman" w:eastAsia="Times New Roman" w:hAnsi="Times New Roman"/>
          <w:spacing w:val="0"/>
          <w:w w:val="100"/>
          <w:sz w:val="14"/>
          <w:szCs w:val="14"/>
        </w:rPr>
        <w:t>ыч</w:t>
      </w:r>
      <w:r>
        <w:rPr>
          <w:rFonts w:ascii="Times New Roman" w:cs="Times New Roman" w:eastAsia="Times New Roman" w:hAnsi="Times New Roman"/>
          <w:spacing w:val="2"/>
          <w:w w:val="100"/>
          <w:sz w:val="14"/>
          <w:szCs w:val="14"/>
        </w:rPr>
        <w:t>и</w:t>
      </w:r>
      <w:r>
        <w:rPr>
          <w:rFonts w:ascii="Times New Roman" w:cs="Times New Roman" w:eastAsia="Times New Roman" w:hAnsi="Times New Roman"/>
          <w:spacing w:val="-1"/>
          <w:w w:val="100"/>
          <w:sz w:val="14"/>
          <w:szCs w:val="14"/>
        </w:rPr>
        <w:t>т</w:t>
      </w:r>
      <w:r>
        <w:rPr>
          <w:rFonts w:ascii="Times New Roman" w:cs="Times New Roman" w:eastAsia="Times New Roman" w:hAnsi="Times New Roman"/>
          <w:spacing w:val="0"/>
          <w:w w:val="100"/>
          <w:sz w:val="14"/>
          <w:szCs w:val="14"/>
        </w:rPr>
        <w:t>ание</w:t>
      </w:r>
      <w:r>
        <w:rPr>
          <w:rFonts w:ascii="Times New Roman" w:cs="Times New Roman" w:eastAsia="Times New Roman" w:hAnsi="Times New Roman"/>
          <w:spacing w:val="-6"/>
          <w:w w:val="100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spacing w:val="0"/>
          <w:w w:val="99"/>
          <w:sz w:val="14"/>
          <w:szCs w:val="14"/>
        </w:rPr>
        <w:t>пер</w:t>
      </w:r>
      <w:r>
        <w:rPr>
          <w:rFonts w:ascii="Times New Roman" w:cs="Times New Roman" w:eastAsia="Times New Roman" w:hAnsi="Times New Roman"/>
          <w:spacing w:val="1"/>
          <w:w w:val="99"/>
          <w:sz w:val="14"/>
          <w:szCs w:val="14"/>
        </w:rPr>
        <w:t>в</w:t>
      </w:r>
      <w:r>
        <w:rPr>
          <w:rFonts w:ascii="Times New Roman" w:cs="Times New Roman" w:eastAsia="Times New Roman" w:hAnsi="Times New Roman"/>
          <w:spacing w:val="0"/>
          <w:w w:val="99"/>
          <w:sz w:val="14"/>
          <w:szCs w:val="14"/>
        </w:rPr>
        <w:t>ой</w:t>
      </w:r>
      <w:r>
        <w:rPr>
          <w:rFonts w:ascii="Times New Roman" w:cs="Times New Roman" w:eastAsia="Times New Roman" w:hAnsi="Times New Roman"/>
          <w:spacing w:val="0"/>
          <w:w w:val="99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14"/>
          <w:szCs w:val="14"/>
        </w:rPr>
        <w:t>м</w:t>
      </w:r>
      <w:r>
        <w:rPr>
          <w:rFonts w:ascii="Times New Roman" w:cs="Times New Roman" w:eastAsia="Times New Roman" w:hAnsi="Times New Roman"/>
          <w:spacing w:val="0"/>
          <w:w w:val="100"/>
          <w:sz w:val="14"/>
          <w:szCs w:val="14"/>
        </w:rPr>
        <w:t>оне</w:t>
      </w:r>
      <w:r>
        <w:rPr>
          <w:rFonts w:ascii="Times New Roman" w:cs="Times New Roman" w:eastAsia="Times New Roman" w:hAnsi="Times New Roman"/>
          <w:spacing w:val="1"/>
          <w:w w:val="100"/>
          <w:sz w:val="14"/>
          <w:szCs w:val="14"/>
        </w:rPr>
        <w:t>т</w:t>
      </w:r>
      <w:r>
        <w:rPr>
          <w:rFonts w:ascii="Times New Roman" w:cs="Times New Roman" w:eastAsia="Times New Roman" w:hAnsi="Times New Roman"/>
          <w:spacing w:val="0"/>
          <w:w w:val="100"/>
          <w:sz w:val="14"/>
          <w:szCs w:val="14"/>
        </w:rPr>
        <w:t>ы</w:t>
      </w:r>
      <w:r>
        <w:rPr>
          <w:rFonts w:ascii="Times New Roman" w:cs="Times New Roman" w:eastAsia="Times New Roman" w:hAnsi="Times New Roman"/>
          <w:spacing w:val="-5"/>
          <w:w w:val="100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14"/>
          <w:szCs w:val="14"/>
        </w:rPr>
        <w:t>и</w:t>
      </w:r>
      <w:r>
        <w:rPr>
          <w:rFonts w:ascii="Times New Roman" w:cs="Times New Roman" w:eastAsia="Times New Roman" w:hAnsi="Times New Roman"/>
          <w:spacing w:val="0"/>
          <w:w w:val="100"/>
          <w:sz w:val="14"/>
          <w:szCs w:val="14"/>
        </w:rPr>
        <w:t>з</w:t>
      </w:r>
      <w:r>
        <w:rPr>
          <w:rFonts w:ascii="Times New Roman" w:cs="Times New Roman" w:eastAsia="Times New Roman" w:hAnsi="Times New Roman"/>
          <w:spacing w:val="-2"/>
          <w:w w:val="100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spacing w:val="2"/>
          <w:w w:val="99"/>
          <w:sz w:val="14"/>
          <w:szCs w:val="14"/>
        </w:rPr>
        <w:t>к</w:t>
      </w:r>
      <w:r>
        <w:rPr>
          <w:rFonts w:ascii="Times New Roman" w:cs="Times New Roman" w:eastAsia="Times New Roman" w:hAnsi="Times New Roman"/>
          <w:spacing w:val="0"/>
          <w:w w:val="99"/>
          <w:sz w:val="14"/>
          <w:szCs w:val="14"/>
        </w:rPr>
        <w:t>о</w:t>
      </w:r>
      <w:r>
        <w:rPr>
          <w:rFonts w:ascii="Times New Roman" w:cs="Times New Roman" w:eastAsia="Times New Roman" w:hAnsi="Times New Roman"/>
          <w:spacing w:val="1"/>
          <w:w w:val="99"/>
          <w:sz w:val="14"/>
          <w:szCs w:val="14"/>
        </w:rPr>
        <w:t>ш</w:t>
      </w:r>
      <w:r>
        <w:rPr>
          <w:rFonts w:ascii="Times New Roman" w:cs="Times New Roman" w:eastAsia="Times New Roman" w:hAnsi="Times New Roman"/>
          <w:spacing w:val="0"/>
          <w:w w:val="99"/>
          <w:sz w:val="14"/>
          <w:szCs w:val="14"/>
        </w:rPr>
        <w:t>ел</w:t>
      </w:r>
      <w:r>
        <w:rPr>
          <w:rFonts w:ascii="Times New Roman" w:cs="Times New Roman" w:eastAsia="Times New Roman" w:hAnsi="Times New Roman"/>
          <w:spacing w:val="-1"/>
          <w:w w:val="99"/>
          <w:sz w:val="14"/>
          <w:szCs w:val="14"/>
        </w:rPr>
        <w:t>ь</w:t>
      </w:r>
      <w:r>
        <w:rPr>
          <w:rFonts w:ascii="Times New Roman" w:cs="Times New Roman" w:eastAsia="Times New Roman" w:hAnsi="Times New Roman"/>
          <w:spacing w:val="2"/>
          <w:w w:val="99"/>
          <w:sz w:val="14"/>
          <w:szCs w:val="14"/>
        </w:rPr>
        <w:t>к</w:t>
      </w:r>
      <w:r>
        <w:rPr>
          <w:rFonts w:ascii="Times New Roman" w:cs="Times New Roman" w:eastAsia="Times New Roman" w:hAnsi="Times New Roman"/>
          <w:spacing w:val="0"/>
          <w:w w:val="99"/>
          <w:sz w:val="14"/>
          <w:szCs w:val="14"/>
        </w:rPr>
        <w:t>а</w:t>
      </w:r>
      <w:r>
        <w:rPr>
          <w:rFonts w:ascii="Times New Roman" w:cs="Times New Roman" w:eastAsia="Times New Roman" w:hAnsi="Times New Roman"/>
          <w:spacing w:val="0"/>
          <w:w w:val="99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spacing w:val="0"/>
          <w:w w:val="99"/>
          <w:sz w:val="14"/>
          <w:szCs w:val="14"/>
        </w:rPr>
        <w:t>пол</w:t>
      </w:r>
      <w:r>
        <w:rPr>
          <w:rFonts w:ascii="Times New Roman" w:cs="Times New Roman" w:eastAsia="Times New Roman" w:hAnsi="Times New Roman"/>
          <w:spacing w:val="1"/>
          <w:w w:val="99"/>
          <w:sz w:val="14"/>
          <w:szCs w:val="14"/>
        </w:rPr>
        <w:t>ь</w:t>
      </w:r>
      <w:r>
        <w:rPr>
          <w:rFonts w:ascii="Times New Roman" w:cs="Times New Roman" w:eastAsia="Times New Roman" w:hAnsi="Times New Roman"/>
          <w:spacing w:val="0"/>
          <w:w w:val="99"/>
          <w:sz w:val="14"/>
          <w:szCs w:val="14"/>
        </w:rPr>
        <w:t>зо</w:t>
      </w:r>
      <w:r>
        <w:rPr>
          <w:rFonts w:ascii="Times New Roman" w:cs="Times New Roman" w:eastAsia="Times New Roman" w:hAnsi="Times New Roman"/>
          <w:spacing w:val="2"/>
          <w:w w:val="99"/>
          <w:sz w:val="14"/>
          <w:szCs w:val="14"/>
        </w:rPr>
        <w:t>в</w:t>
      </w:r>
      <w:r>
        <w:rPr>
          <w:rFonts w:ascii="Times New Roman" w:cs="Times New Roman" w:eastAsia="Times New Roman" w:hAnsi="Times New Roman"/>
          <w:spacing w:val="0"/>
          <w:w w:val="99"/>
          <w:sz w:val="14"/>
          <w:szCs w:val="14"/>
        </w:rPr>
        <w:t>а</w:t>
      </w:r>
      <w:r>
        <w:rPr>
          <w:rFonts w:ascii="Times New Roman" w:cs="Times New Roman" w:eastAsia="Times New Roman" w:hAnsi="Times New Roman"/>
          <w:spacing w:val="-1"/>
          <w:w w:val="99"/>
          <w:sz w:val="14"/>
          <w:szCs w:val="14"/>
        </w:rPr>
        <w:t>т</w:t>
      </w:r>
      <w:r>
        <w:rPr>
          <w:rFonts w:ascii="Times New Roman" w:cs="Times New Roman" w:eastAsia="Times New Roman" w:hAnsi="Times New Roman"/>
          <w:spacing w:val="0"/>
          <w:w w:val="99"/>
          <w:sz w:val="14"/>
          <w:szCs w:val="14"/>
        </w:rPr>
        <w:t>еля</w:t>
      </w:r>
      <w:r>
        <w:rPr>
          <w:rFonts w:ascii="Times New Roman" w:cs="Times New Roman" w:eastAsia="Times New Roman" w:hAnsi="Times New Roman"/>
          <w:spacing w:val="0"/>
          <w:w w:val="100"/>
          <w:sz w:val="14"/>
          <w:szCs w:val="14"/>
        </w:rPr>
      </w:r>
    </w:p>
    <w:p>
      <w:pPr>
        <w:rPr>
          <w:sz w:val="12"/>
          <w:szCs w:val="12"/>
        </w:rPr>
        <w:jc w:val="left"/>
        <w:spacing w:before="7" w:line="120" w:lineRule="exact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center"/>
        <w:spacing w:before="41" w:line="250" w:lineRule="auto"/>
        <w:ind w:left="7698" w:right="11390"/>
      </w:pPr>
      <w:r>
        <w:rPr>
          <w:rFonts w:ascii="Times New Roman" w:cs="Times New Roman" w:eastAsia="Times New Roman" w:hAnsi="Times New Roman"/>
          <w:spacing w:val="1"/>
          <w:w w:val="100"/>
          <w:sz w:val="14"/>
          <w:szCs w:val="14"/>
        </w:rPr>
        <w:t>Д</w:t>
      </w:r>
      <w:r>
        <w:rPr>
          <w:rFonts w:ascii="Times New Roman" w:cs="Times New Roman" w:eastAsia="Times New Roman" w:hAnsi="Times New Roman"/>
          <w:spacing w:val="0"/>
          <w:w w:val="100"/>
          <w:sz w:val="14"/>
          <w:szCs w:val="14"/>
        </w:rPr>
        <w:t>о</w:t>
      </w:r>
      <w:r>
        <w:rPr>
          <w:rFonts w:ascii="Times New Roman" w:cs="Times New Roman" w:eastAsia="Times New Roman" w:hAnsi="Times New Roman"/>
          <w:spacing w:val="1"/>
          <w:w w:val="100"/>
          <w:sz w:val="14"/>
          <w:szCs w:val="14"/>
        </w:rPr>
        <w:t>б</w:t>
      </w:r>
      <w:r>
        <w:rPr>
          <w:rFonts w:ascii="Times New Roman" w:cs="Times New Roman" w:eastAsia="Times New Roman" w:hAnsi="Times New Roman"/>
          <w:spacing w:val="0"/>
          <w:w w:val="100"/>
          <w:sz w:val="14"/>
          <w:szCs w:val="14"/>
        </w:rPr>
        <w:t>а</w:t>
      </w:r>
      <w:r>
        <w:rPr>
          <w:rFonts w:ascii="Times New Roman" w:cs="Times New Roman" w:eastAsia="Times New Roman" w:hAnsi="Times New Roman"/>
          <w:spacing w:val="-1"/>
          <w:w w:val="100"/>
          <w:sz w:val="14"/>
          <w:szCs w:val="14"/>
        </w:rPr>
        <w:t>в</w:t>
      </w:r>
      <w:r>
        <w:rPr>
          <w:rFonts w:ascii="Times New Roman" w:cs="Times New Roman" w:eastAsia="Times New Roman" w:hAnsi="Times New Roman"/>
          <w:spacing w:val="0"/>
          <w:w w:val="100"/>
          <w:sz w:val="14"/>
          <w:szCs w:val="14"/>
        </w:rPr>
        <w:t>л</w:t>
      </w:r>
      <w:r>
        <w:rPr>
          <w:rFonts w:ascii="Times New Roman" w:cs="Times New Roman" w:eastAsia="Times New Roman" w:hAnsi="Times New Roman"/>
          <w:spacing w:val="1"/>
          <w:w w:val="100"/>
          <w:sz w:val="14"/>
          <w:szCs w:val="14"/>
        </w:rPr>
        <w:t>е</w:t>
      </w:r>
      <w:r>
        <w:rPr>
          <w:rFonts w:ascii="Times New Roman" w:cs="Times New Roman" w:eastAsia="Times New Roman" w:hAnsi="Times New Roman"/>
          <w:spacing w:val="0"/>
          <w:w w:val="100"/>
          <w:sz w:val="14"/>
          <w:szCs w:val="14"/>
        </w:rPr>
        <w:t>н</w:t>
      </w:r>
      <w:r>
        <w:rPr>
          <w:rFonts w:ascii="Times New Roman" w:cs="Times New Roman" w:eastAsia="Times New Roman" w:hAnsi="Times New Roman"/>
          <w:spacing w:val="2"/>
          <w:w w:val="100"/>
          <w:sz w:val="14"/>
          <w:szCs w:val="14"/>
        </w:rPr>
        <w:t>и</w:t>
      </w:r>
      <w:r>
        <w:rPr>
          <w:rFonts w:ascii="Times New Roman" w:cs="Times New Roman" w:eastAsia="Times New Roman" w:hAnsi="Times New Roman"/>
          <w:spacing w:val="0"/>
          <w:w w:val="100"/>
          <w:sz w:val="14"/>
          <w:szCs w:val="14"/>
        </w:rPr>
        <w:t>е</w:t>
      </w:r>
      <w:r>
        <w:rPr>
          <w:rFonts w:ascii="Times New Roman" w:cs="Times New Roman" w:eastAsia="Times New Roman" w:hAnsi="Times New Roman"/>
          <w:spacing w:val="-8"/>
          <w:w w:val="100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spacing w:val="0"/>
          <w:w w:val="99"/>
          <w:sz w:val="14"/>
          <w:szCs w:val="14"/>
        </w:rPr>
        <w:t>но</w:t>
      </w:r>
      <w:r>
        <w:rPr>
          <w:rFonts w:ascii="Times New Roman" w:cs="Times New Roman" w:eastAsia="Times New Roman" w:hAnsi="Times New Roman"/>
          <w:spacing w:val="1"/>
          <w:w w:val="99"/>
          <w:sz w:val="14"/>
          <w:szCs w:val="14"/>
        </w:rPr>
        <w:t>в</w:t>
      </w:r>
      <w:r>
        <w:rPr>
          <w:rFonts w:ascii="Times New Roman" w:cs="Times New Roman" w:eastAsia="Times New Roman" w:hAnsi="Times New Roman"/>
          <w:spacing w:val="0"/>
          <w:w w:val="99"/>
          <w:sz w:val="14"/>
          <w:szCs w:val="14"/>
        </w:rPr>
        <w:t>ой</w:t>
      </w:r>
      <w:r>
        <w:rPr>
          <w:rFonts w:ascii="Times New Roman" w:cs="Times New Roman" w:eastAsia="Times New Roman" w:hAnsi="Times New Roman"/>
          <w:spacing w:val="0"/>
          <w:w w:val="99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14"/>
          <w:szCs w:val="14"/>
        </w:rPr>
        <w:t>м</w:t>
      </w:r>
      <w:r>
        <w:rPr>
          <w:rFonts w:ascii="Times New Roman" w:cs="Times New Roman" w:eastAsia="Times New Roman" w:hAnsi="Times New Roman"/>
          <w:spacing w:val="0"/>
          <w:w w:val="100"/>
          <w:sz w:val="14"/>
          <w:szCs w:val="14"/>
        </w:rPr>
        <w:t>оне</w:t>
      </w:r>
      <w:r>
        <w:rPr>
          <w:rFonts w:ascii="Times New Roman" w:cs="Times New Roman" w:eastAsia="Times New Roman" w:hAnsi="Times New Roman"/>
          <w:spacing w:val="1"/>
          <w:w w:val="100"/>
          <w:sz w:val="14"/>
          <w:szCs w:val="14"/>
        </w:rPr>
        <w:t>т</w:t>
      </w:r>
      <w:r>
        <w:rPr>
          <w:rFonts w:ascii="Times New Roman" w:cs="Times New Roman" w:eastAsia="Times New Roman" w:hAnsi="Times New Roman"/>
          <w:spacing w:val="0"/>
          <w:w w:val="100"/>
          <w:sz w:val="14"/>
          <w:szCs w:val="14"/>
        </w:rPr>
        <w:t>ы</w:t>
      </w:r>
      <w:r>
        <w:rPr>
          <w:rFonts w:ascii="Times New Roman" w:cs="Times New Roman" w:eastAsia="Times New Roman" w:hAnsi="Times New Roman"/>
          <w:spacing w:val="-5"/>
          <w:w w:val="100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4"/>
          <w:szCs w:val="14"/>
        </w:rPr>
        <w:t>в</w:t>
      </w:r>
      <w:r>
        <w:rPr>
          <w:rFonts w:ascii="Times New Roman" w:cs="Times New Roman" w:eastAsia="Times New Roman" w:hAnsi="Times New Roman"/>
          <w:spacing w:val="1"/>
          <w:w w:val="100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spacing w:val="0"/>
          <w:w w:val="99"/>
          <w:sz w:val="14"/>
          <w:szCs w:val="14"/>
        </w:rPr>
        <w:t>ко</w:t>
      </w:r>
      <w:r>
        <w:rPr>
          <w:rFonts w:ascii="Times New Roman" w:cs="Times New Roman" w:eastAsia="Times New Roman" w:hAnsi="Times New Roman"/>
          <w:spacing w:val="1"/>
          <w:w w:val="99"/>
          <w:sz w:val="14"/>
          <w:szCs w:val="14"/>
        </w:rPr>
        <w:t>ш</w:t>
      </w:r>
      <w:r>
        <w:rPr>
          <w:rFonts w:ascii="Times New Roman" w:cs="Times New Roman" w:eastAsia="Times New Roman" w:hAnsi="Times New Roman"/>
          <w:spacing w:val="0"/>
          <w:w w:val="99"/>
          <w:sz w:val="14"/>
          <w:szCs w:val="14"/>
        </w:rPr>
        <w:t>ел</w:t>
      </w:r>
      <w:r>
        <w:rPr>
          <w:rFonts w:ascii="Times New Roman" w:cs="Times New Roman" w:eastAsia="Times New Roman" w:hAnsi="Times New Roman"/>
          <w:spacing w:val="1"/>
          <w:w w:val="99"/>
          <w:sz w:val="14"/>
          <w:szCs w:val="14"/>
        </w:rPr>
        <w:t>е</w:t>
      </w:r>
      <w:r>
        <w:rPr>
          <w:rFonts w:ascii="Times New Roman" w:cs="Times New Roman" w:eastAsia="Times New Roman" w:hAnsi="Times New Roman"/>
          <w:spacing w:val="0"/>
          <w:w w:val="99"/>
          <w:sz w:val="14"/>
          <w:szCs w:val="14"/>
        </w:rPr>
        <w:t>к</w:t>
      </w:r>
      <w:r>
        <w:rPr>
          <w:rFonts w:ascii="Times New Roman" w:cs="Times New Roman" w:eastAsia="Times New Roman" w:hAnsi="Times New Roman"/>
          <w:spacing w:val="0"/>
          <w:w w:val="99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spacing w:val="0"/>
          <w:w w:val="99"/>
          <w:sz w:val="14"/>
          <w:szCs w:val="14"/>
        </w:rPr>
        <w:t>пол</w:t>
      </w:r>
      <w:r>
        <w:rPr>
          <w:rFonts w:ascii="Times New Roman" w:cs="Times New Roman" w:eastAsia="Times New Roman" w:hAnsi="Times New Roman"/>
          <w:spacing w:val="1"/>
          <w:w w:val="99"/>
          <w:sz w:val="14"/>
          <w:szCs w:val="14"/>
        </w:rPr>
        <w:t>ь</w:t>
      </w:r>
      <w:r>
        <w:rPr>
          <w:rFonts w:ascii="Times New Roman" w:cs="Times New Roman" w:eastAsia="Times New Roman" w:hAnsi="Times New Roman"/>
          <w:spacing w:val="0"/>
          <w:w w:val="99"/>
          <w:sz w:val="14"/>
          <w:szCs w:val="14"/>
        </w:rPr>
        <w:t>зо</w:t>
      </w:r>
      <w:r>
        <w:rPr>
          <w:rFonts w:ascii="Times New Roman" w:cs="Times New Roman" w:eastAsia="Times New Roman" w:hAnsi="Times New Roman"/>
          <w:spacing w:val="2"/>
          <w:w w:val="99"/>
          <w:sz w:val="14"/>
          <w:szCs w:val="14"/>
        </w:rPr>
        <w:t>в</w:t>
      </w:r>
      <w:r>
        <w:rPr>
          <w:rFonts w:ascii="Times New Roman" w:cs="Times New Roman" w:eastAsia="Times New Roman" w:hAnsi="Times New Roman"/>
          <w:spacing w:val="0"/>
          <w:w w:val="99"/>
          <w:sz w:val="14"/>
          <w:szCs w:val="14"/>
        </w:rPr>
        <w:t>а</w:t>
      </w:r>
      <w:r>
        <w:rPr>
          <w:rFonts w:ascii="Times New Roman" w:cs="Times New Roman" w:eastAsia="Times New Roman" w:hAnsi="Times New Roman"/>
          <w:spacing w:val="-1"/>
          <w:w w:val="99"/>
          <w:sz w:val="14"/>
          <w:szCs w:val="14"/>
        </w:rPr>
        <w:t>т</w:t>
      </w:r>
      <w:r>
        <w:rPr>
          <w:rFonts w:ascii="Times New Roman" w:cs="Times New Roman" w:eastAsia="Times New Roman" w:hAnsi="Times New Roman"/>
          <w:spacing w:val="0"/>
          <w:w w:val="99"/>
          <w:sz w:val="14"/>
          <w:szCs w:val="14"/>
        </w:rPr>
        <w:t>еля</w:t>
      </w:r>
      <w:r>
        <w:rPr>
          <w:rFonts w:ascii="Times New Roman" w:cs="Times New Roman" w:eastAsia="Times New Roman" w:hAnsi="Times New Roman"/>
          <w:spacing w:val="0"/>
          <w:w w:val="100"/>
          <w:sz w:val="14"/>
          <w:szCs w:val="1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9" w:line="260" w:lineRule="exact"/>
        <w:sectPr>
          <w:type w:val="continuous"/>
          <w:pgSz w:h="16840" w:orient="landscape" w:w="23820"/>
          <w:pgMar w:bottom="280" w:left="3020" w:right="580" w:top="580"/>
        </w:sectPr>
      </w:pPr>
      <w:r>
        <w:rPr>
          <w:sz w:val="26"/>
          <w:szCs w:val="2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3"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center"/>
        <w:spacing w:line="250" w:lineRule="auto"/>
        <w:ind w:firstLine="1" w:left="7676" w:right="-12"/>
      </w:pPr>
      <w:r>
        <w:rPr>
          <w:rFonts w:ascii="Times New Roman" w:cs="Times New Roman" w:eastAsia="Times New Roman" w:hAnsi="Times New Roman"/>
          <w:spacing w:val="0"/>
          <w:w w:val="100"/>
          <w:sz w:val="14"/>
          <w:szCs w:val="14"/>
        </w:rPr>
        <w:t>Соз</w:t>
      </w:r>
      <w:r>
        <w:rPr>
          <w:rFonts w:ascii="Times New Roman" w:cs="Times New Roman" w:eastAsia="Times New Roman" w:hAnsi="Times New Roman"/>
          <w:spacing w:val="1"/>
          <w:w w:val="100"/>
          <w:sz w:val="14"/>
          <w:szCs w:val="14"/>
        </w:rPr>
        <w:t>д</w:t>
      </w:r>
      <w:r>
        <w:rPr>
          <w:rFonts w:ascii="Times New Roman" w:cs="Times New Roman" w:eastAsia="Times New Roman" w:hAnsi="Times New Roman"/>
          <w:spacing w:val="0"/>
          <w:w w:val="100"/>
          <w:sz w:val="14"/>
          <w:szCs w:val="14"/>
        </w:rPr>
        <w:t>а</w:t>
      </w:r>
      <w:r>
        <w:rPr>
          <w:rFonts w:ascii="Times New Roman" w:cs="Times New Roman" w:eastAsia="Times New Roman" w:hAnsi="Times New Roman"/>
          <w:spacing w:val="1"/>
          <w:w w:val="100"/>
          <w:sz w:val="14"/>
          <w:szCs w:val="14"/>
        </w:rPr>
        <w:t>е</w:t>
      </w:r>
      <w:r>
        <w:rPr>
          <w:rFonts w:ascii="Times New Roman" w:cs="Times New Roman" w:eastAsia="Times New Roman" w:hAnsi="Times New Roman"/>
          <w:spacing w:val="-1"/>
          <w:w w:val="100"/>
          <w:sz w:val="14"/>
          <w:szCs w:val="14"/>
        </w:rPr>
        <w:t>т</w:t>
      </w:r>
      <w:r>
        <w:rPr>
          <w:rFonts w:ascii="Times New Roman" w:cs="Times New Roman" w:eastAsia="Times New Roman" w:hAnsi="Times New Roman"/>
          <w:spacing w:val="0"/>
          <w:w w:val="100"/>
          <w:sz w:val="14"/>
          <w:szCs w:val="14"/>
        </w:rPr>
        <w:t>ся</w:t>
      </w:r>
      <w:r>
        <w:rPr>
          <w:rFonts w:ascii="Times New Roman" w:cs="Times New Roman" w:eastAsia="Times New Roman" w:hAnsi="Times New Roman"/>
          <w:spacing w:val="-6"/>
          <w:w w:val="100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spacing w:val="2"/>
          <w:w w:val="99"/>
          <w:sz w:val="14"/>
          <w:szCs w:val="14"/>
        </w:rPr>
        <w:t>н</w:t>
      </w:r>
      <w:r>
        <w:rPr>
          <w:rFonts w:ascii="Times New Roman" w:cs="Times New Roman" w:eastAsia="Times New Roman" w:hAnsi="Times New Roman"/>
          <w:spacing w:val="0"/>
          <w:w w:val="99"/>
          <w:sz w:val="14"/>
          <w:szCs w:val="14"/>
        </w:rPr>
        <w:t>о</w:t>
      </w:r>
      <w:r>
        <w:rPr>
          <w:rFonts w:ascii="Times New Roman" w:cs="Times New Roman" w:eastAsia="Times New Roman" w:hAnsi="Times New Roman"/>
          <w:spacing w:val="-1"/>
          <w:w w:val="99"/>
          <w:sz w:val="14"/>
          <w:szCs w:val="14"/>
        </w:rPr>
        <w:t>в</w:t>
      </w:r>
      <w:r>
        <w:rPr>
          <w:rFonts w:ascii="Times New Roman" w:cs="Times New Roman" w:eastAsia="Times New Roman" w:hAnsi="Times New Roman"/>
          <w:spacing w:val="0"/>
          <w:w w:val="99"/>
          <w:sz w:val="14"/>
          <w:szCs w:val="14"/>
        </w:rPr>
        <w:t>ая</w:t>
      </w:r>
      <w:r>
        <w:rPr>
          <w:rFonts w:ascii="Times New Roman" w:cs="Times New Roman" w:eastAsia="Times New Roman" w:hAnsi="Times New Roman"/>
          <w:spacing w:val="0"/>
          <w:w w:val="99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4"/>
          <w:szCs w:val="14"/>
        </w:rPr>
        <w:t>з</w:t>
      </w:r>
      <w:r>
        <w:rPr>
          <w:rFonts w:ascii="Times New Roman" w:cs="Times New Roman" w:eastAsia="Times New Roman" w:hAnsi="Times New Roman"/>
          <w:spacing w:val="1"/>
          <w:w w:val="100"/>
          <w:sz w:val="14"/>
          <w:szCs w:val="14"/>
        </w:rPr>
        <w:t>а</w:t>
      </w:r>
      <w:r>
        <w:rPr>
          <w:rFonts w:ascii="Times New Roman" w:cs="Times New Roman" w:eastAsia="Times New Roman" w:hAnsi="Times New Roman"/>
          <w:spacing w:val="0"/>
          <w:w w:val="100"/>
          <w:sz w:val="14"/>
          <w:szCs w:val="14"/>
        </w:rPr>
        <w:t>пись</w:t>
      </w:r>
      <w:r>
        <w:rPr>
          <w:rFonts w:ascii="Times New Roman" w:cs="Times New Roman" w:eastAsia="Times New Roman" w:hAnsi="Times New Roman"/>
          <w:spacing w:val="-4"/>
          <w:w w:val="100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14"/>
          <w:szCs w:val="14"/>
        </w:rPr>
        <w:t>о</w:t>
      </w:r>
      <w:r>
        <w:rPr>
          <w:rFonts w:ascii="Times New Roman" w:cs="Times New Roman" w:eastAsia="Times New Roman" w:hAnsi="Times New Roman"/>
          <w:spacing w:val="0"/>
          <w:w w:val="100"/>
          <w:sz w:val="14"/>
          <w:szCs w:val="14"/>
        </w:rPr>
        <w:t>б</w:t>
      </w:r>
      <w:r>
        <w:rPr>
          <w:rFonts w:ascii="Times New Roman" w:cs="Times New Roman" w:eastAsia="Times New Roman" w:hAnsi="Times New Roman"/>
          <w:spacing w:val="-1"/>
          <w:w w:val="100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4"/>
          <w:szCs w:val="14"/>
        </w:rPr>
        <w:t>о</w:t>
      </w:r>
      <w:r>
        <w:rPr>
          <w:rFonts w:ascii="Times New Roman" w:cs="Times New Roman" w:eastAsia="Times New Roman" w:hAnsi="Times New Roman"/>
          <w:spacing w:val="1"/>
          <w:w w:val="100"/>
          <w:sz w:val="14"/>
          <w:szCs w:val="14"/>
        </w:rPr>
        <w:t>б</w:t>
      </w:r>
      <w:r>
        <w:rPr>
          <w:rFonts w:ascii="Times New Roman" w:cs="Times New Roman" w:eastAsia="Times New Roman" w:hAnsi="Times New Roman"/>
          <w:spacing w:val="1"/>
          <w:w w:val="100"/>
          <w:sz w:val="14"/>
          <w:szCs w:val="14"/>
        </w:rPr>
        <w:t>м</w:t>
      </w:r>
      <w:r>
        <w:rPr>
          <w:rFonts w:ascii="Times New Roman" w:cs="Times New Roman" w:eastAsia="Times New Roman" w:hAnsi="Times New Roman"/>
          <w:spacing w:val="0"/>
          <w:w w:val="100"/>
          <w:sz w:val="14"/>
          <w:szCs w:val="14"/>
        </w:rPr>
        <w:t>ене</w:t>
      </w:r>
      <w:r>
        <w:rPr>
          <w:rFonts w:ascii="Times New Roman" w:cs="Times New Roman" w:eastAsia="Times New Roman" w:hAnsi="Times New Roman"/>
          <w:spacing w:val="-5"/>
          <w:w w:val="100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spacing w:val="0"/>
          <w:w w:val="99"/>
          <w:sz w:val="14"/>
          <w:szCs w:val="14"/>
        </w:rPr>
        <w:t>в</w:t>
      </w:r>
      <w:r>
        <w:rPr>
          <w:rFonts w:ascii="Times New Roman" w:cs="Times New Roman" w:eastAsia="Times New Roman" w:hAnsi="Times New Roman"/>
          <w:spacing w:val="0"/>
          <w:w w:val="99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14"/>
          <w:szCs w:val="14"/>
        </w:rPr>
        <w:t>б</w:t>
      </w:r>
      <w:r>
        <w:rPr>
          <w:rFonts w:ascii="Times New Roman" w:cs="Times New Roman" w:eastAsia="Times New Roman" w:hAnsi="Times New Roman"/>
          <w:spacing w:val="0"/>
          <w:w w:val="100"/>
          <w:sz w:val="14"/>
          <w:szCs w:val="14"/>
        </w:rPr>
        <w:t>азе</w:t>
      </w:r>
      <w:r>
        <w:rPr>
          <w:rFonts w:ascii="Times New Roman" w:cs="Times New Roman" w:eastAsia="Times New Roman" w:hAnsi="Times New Roman"/>
          <w:spacing w:val="-3"/>
          <w:w w:val="100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spacing w:val="1"/>
          <w:w w:val="99"/>
          <w:sz w:val="14"/>
          <w:szCs w:val="14"/>
        </w:rPr>
        <w:t>д</w:t>
      </w:r>
      <w:r>
        <w:rPr>
          <w:rFonts w:ascii="Times New Roman" w:cs="Times New Roman" w:eastAsia="Times New Roman" w:hAnsi="Times New Roman"/>
          <w:spacing w:val="0"/>
          <w:w w:val="99"/>
          <w:sz w:val="14"/>
          <w:szCs w:val="14"/>
        </w:rPr>
        <w:t>анных</w:t>
      </w:r>
      <w:r>
        <w:rPr>
          <w:rFonts w:ascii="Times New Roman" w:cs="Times New Roman" w:eastAsia="Times New Roman" w:hAnsi="Times New Roman"/>
          <w:spacing w:val="0"/>
          <w:w w:val="100"/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left"/>
        <w:spacing w:before="41" w:line="250" w:lineRule="auto"/>
        <w:ind w:hanging="241" w:left="241" w:right="371"/>
        <w:sectPr>
          <w:type w:val="continuous"/>
          <w:pgSz w:h="16840" w:orient="landscape" w:w="23820"/>
          <w:pgMar w:bottom="280" w:left="3020" w:right="580" w:top="580"/>
          <w:cols w:equalWidth="off" w:num="2">
            <w:col w:space="9774" w:w="8821"/>
            <w:col w:w="1625"/>
          </w:cols>
        </w:sectPr>
      </w:pPr>
      <w:r>
        <w:br w:type="column"/>
      </w:r>
      <w:r>
        <w:rPr>
          <w:rFonts w:ascii="Times New Roman" w:cs="Times New Roman" w:eastAsia="Times New Roman" w:hAnsi="Times New Roman"/>
          <w:spacing w:val="0"/>
          <w:w w:val="100"/>
          <w:sz w:val="14"/>
          <w:szCs w:val="14"/>
        </w:rPr>
        <w:t>Зап</w:t>
      </w:r>
      <w:r>
        <w:rPr>
          <w:rFonts w:ascii="Times New Roman" w:cs="Times New Roman" w:eastAsia="Times New Roman" w:hAnsi="Times New Roman"/>
          <w:spacing w:val="2"/>
          <w:w w:val="100"/>
          <w:sz w:val="14"/>
          <w:szCs w:val="14"/>
        </w:rPr>
        <w:t>и</w:t>
      </w:r>
      <w:r>
        <w:rPr>
          <w:rFonts w:ascii="Times New Roman" w:cs="Times New Roman" w:eastAsia="Times New Roman" w:hAnsi="Times New Roman"/>
          <w:spacing w:val="-2"/>
          <w:w w:val="100"/>
          <w:sz w:val="14"/>
          <w:szCs w:val="14"/>
        </w:rPr>
        <w:t>с</w:t>
      </w:r>
      <w:r>
        <w:rPr>
          <w:rFonts w:ascii="Times New Roman" w:cs="Times New Roman" w:eastAsia="Times New Roman" w:hAnsi="Times New Roman"/>
          <w:spacing w:val="0"/>
          <w:w w:val="100"/>
          <w:sz w:val="14"/>
          <w:szCs w:val="14"/>
        </w:rPr>
        <w:t>ь</w:t>
      </w:r>
      <w:r>
        <w:rPr>
          <w:rFonts w:ascii="Times New Roman" w:cs="Times New Roman" w:eastAsia="Times New Roman" w:hAnsi="Times New Roman"/>
          <w:spacing w:val="-2"/>
          <w:w w:val="100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14"/>
          <w:szCs w:val="14"/>
        </w:rPr>
        <w:t>т</w:t>
      </w:r>
      <w:r>
        <w:rPr>
          <w:rFonts w:ascii="Times New Roman" w:cs="Times New Roman" w:eastAsia="Times New Roman" w:hAnsi="Times New Roman"/>
          <w:spacing w:val="0"/>
          <w:w w:val="100"/>
          <w:sz w:val="14"/>
          <w:szCs w:val="14"/>
        </w:rPr>
        <w:t>ранз</w:t>
      </w:r>
      <w:r>
        <w:rPr>
          <w:rFonts w:ascii="Times New Roman" w:cs="Times New Roman" w:eastAsia="Times New Roman" w:hAnsi="Times New Roman"/>
          <w:spacing w:val="1"/>
          <w:w w:val="100"/>
          <w:sz w:val="14"/>
          <w:szCs w:val="14"/>
        </w:rPr>
        <w:t>а</w:t>
      </w:r>
      <w:r>
        <w:rPr>
          <w:rFonts w:ascii="Times New Roman" w:cs="Times New Roman" w:eastAsia="Times New Roman" w:hAnsi="Times New Roman"/>
          <w:spacing w:val="2"/>
          <w:w w:val="100"/>
          <w:sz w:val="14"/>
          <w:szCs w:val="14"/>
        </w:rPr>
        <w:t>к</w:t>
      </w:r>
      <w:r>
        <w:rPr>
          <w:rFonts w:ascii="Times New Roman" w:cs="Times New Roman" w:eastAsia="Times New Roman" w:hAnsi="Times New Roman"/>
          <w:spacing w:val="0"/>
          <w:w w:val="100"/>
          <w:sz w:val="14"/>
          <w:szCs w:val="14"/>
        </w:rPr>
        <w:t>ции</w:t>
      </w:r>
      <w:r>
        <w:rPr>
          <w:rFonts w:ascii="Times New Roman" w:cs="Times New Roman" w:eastAsia="Times New Roman" w:hAnsi="Times New Roman"/>
          <w:spacing w:val="-6"/>
          <w:w w:val="100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4"/>
          <w:szCs w:val="14"/>
        </w:rPr>
        <w:t>в</w:t>
      </w:r>
      <w:r>
        <w:rPr>
          <w:rFonts w:ascii="Times New Roman" w:cs="Times New Roman" w:eastAsia="Times New Roman" w:hAnsi="Times New Roman"/>
          <w:spacing w:val="0"/>
          <w:w w:val="100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14"/>
          <w:szCs w:val="14"/>
        </w:rPr>
        <w:t>б</w:t>
      </w:r>
      <w:r>
        <w:rPr>
          <w:rFonts w:ascii="Times New Roman" w:cs="Times New Roman" w:eastAsia="Times New Roman" w:hAnsi="Times New Roman"/>
          <w:spacing w:val="0"/>
          <w:w w:val="100"/>
          <w:sz w:val="14"/>
          <w:szCs w:val="14"/>
        </w:rPr>
        <w:t>азу</w:t>
      </w:r>
      <w:r>
        <w:rPr>
          <w:rFonts w:ascii="Times New Roman" w:cs="Times New Roman" w:eastAsia="Times New Roman" w:hAnsi="Times New Roman"/>
          <w:spacing w:val="-4"/>
          <w:w w:val="100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14"/>
          <w:szCs w:val="14"/>
        </w:rPr>
        <w:t>д</w:t>
      </w:r>
      <w:r>
        <w:rPr>
          <w:rFonts w:ascii="Times New Roman" w:cs="Times New Roman" w:eastAsia="Times New Roman" w:hAnsi="Times New Roman"/>
          <w:spacing w:val="0"/>
          <w:w w:val="100"/>
          <w:sz w:val="14"/>
          <w:szCs w:val="14"/>
        </w:rPr>
        <w:t>анн</w:t>
      </w:r>
      <w:r>
        <w:rPr>
          <w:rFonts w:ascii="Times New Roman" w:cs="Times New Roman" w:eastAsia="Times New Roman" w:hAnsi="Times New Roman"/>
          <w:spacing w:val="2"/>
          <w:w w:val="100"/>
          <w:sz w:val="14"/>
          <w:szCs w:val="14"/>
        </w:rPr>
        <w:t>ы</w:t>
      </w:r>
      <w:r>
        <w:rPr>
          <w:rFonts w:ascii="Times New Roman" w:cs="Times New Roman" w:eastAsia="Times New Roman" w:hAnsi="Times New Roman"/>
          <w:spacing w:val="0"/>
          <w:w w:val="100"/>
          <w:sz w:val="14"/>
          <w:szCs w:val="14"/>
        </w:rPr>
        <w:t>х</w:t>
      </w:r>
      <w:r>
        <w:rPr>
          <w:rFonts w:ascii="Times New Roman" w:cs="Times New Roman" w:eastAsia="Times New Roman" w:hAnsi="Times New Roman"/>
          <w:spacing w:val="0"/>
          <w:w w:val="100"/>
          <w:sz w:val="14"/>
          <w:szCs w:val="14"/>
        </w:rPr>
      </w:r>
    </w:p>
    <w:p>
      <w:pPr>
        <w:rPr>
          <w:sz w:val="15"/>
          <w:szCs w:val="15"/>
        </w:rPr>
        <w:jc w:val="left"/>
        <w:spacing w:before="1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  <w:sectPr>
          <w:type w:val="continuous"/>
          <w:pgSz w:h="16840" w:orient="landscape" w:w="23820"/>
          <w:pgMar w:bottom="280" w:left="3020" w:right="580" w:top="580"/>
        </w:sectPr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center"/>
        <w:spacing w:before="90" w:line="250" w:lineRule="auto"/>
        <w:ind w:left="7892" w:right="-12"/>
      </w:pPr>
      <w:r>
        <w:rPr>
          <w:rFonts w:ascii="Times New Roman" w:cs="Times New Roman" w:eastAsia="Times New Roman" w:hAnsi="Times New Roman"/>
          <w:spacing w:val="1"/>
          <w:w w:val="99"/>
          <w:sz w:val="14"/>
          <w:szCs w:val="14"/>
        </w:rPr>
        <w:t>Т</w:t>
      </w:r>
      <w:r>
        <w:rPr>
          <w:rFonts w:ascii="Times New Roman" w:cs="Times New Roman" w:eastAsia="Times New Roman" w:hAnsi="Times New Roman"/>
          <w:spacing w:val="0"/>
          <w:w w:val="99"/>
          <w:sz w:val="14"/>
          <w:szCs w:val="14"/>
        </w:rPr>
        <w:t>ранз</w:t>
      </w:r>
      <w:r>
        <w:rPr>
          <w:rFonts w:ascii="Times New Roman" w:cs="Times New Roman" w:eastAsia="Times New Roman" w:hAnsi="Times New Roman"/>
          <w:spacing w:val="1"/>
          <w:w w:val="99"/>
          <w:sz w:val="14"/>
          <w:szCs w:val="14"/>
        </w:rPr>
        <w:t>а</w:t>
      </w:r>
      <w:r>
        <w:rPr>
          <w:rFonts w:ascii="Times New Roman" w:cs="Times New Roman" w:eastAsia="Times New Roman" w:hAnsi="Times New Roman"/>
          <w:spacing w:val="0"/>
          <w:w w:val="99"/>
          <w:sz w:val="14"/>
          <w:szCs w:val="14"/>
        </w:rPr>
        <w:t>кц</w:t>
      </w:r>
      <w:r>
        <w:rPr>
          <w:rFonts w:ascii="Times New Roman" w:cs="Times New Roman" w:eastAsia="Times New Roman" w:hAnsi="Times New Roman"/>
          <w:spacing w:val="2"/>
          <w:w w:val="99"/>
          <w:sz w:val="14"/>
          <w:szCs w:val="14"/>
        </w:rPr>
        <w:t>и</w:t>
      </w:r>
      <w:r>
        <w:rPr>
          <w:rFonts w:ascii="Times New Roman" w:cs="Times New Roman" w:eastAsia="Times New Roman" w:hAnsi="Times New Roman"/>
          <w:spacing w:val="0"/>
          <w:w w:val="99"/>
          <w:sz w:val="14"/>
          <w:szCs w:val="14"/>
        </w:rPr>
        <w:t>я</w:t>
      </w:r>
      <w:r>
        <w:rPr>
          <w:rFonts w:ascii="Times New Roman" w:cs="Times New Roman" w:eastAsia="Times New Roman" w:hAnsi="Times New Roman"/>
          <w:spacing w:val="0"/>
          <w:w w:val="99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spacing w:val="0"/>
          <w:w w:val="99"/>
          <w:sz w:val="14"/>
          <w:szCs w:val="14"/>
        </w:rPr>
        <w:t>со</w:t>
      </w:r>
      <w:r>
        <w:rPr>
          <w:rFonts w:ascii="Times New Roman" w:cs="Times New Roman" w:eastAsia="Times New Roman" w:hAnsi="Times New Roman"/>
          <w:spacing w:val="1"/>
          <w:w w:val="99"/>
          <w:sz w:val="14"/>
          <w:szCs w:val="14"/>
        </w:rPr>
        <w:t>в</w:t>
      </w:r>
      <w:r>
        <w:rPr>
          <w:rFonts w:ascii="Times New Roman" w:cs="Times New Roman" w:eastAsia="Times New Roman" w:hAnsi="Times New Roman"/>
          <w:spacing w:val="-2"/>
          <w:w w:val="99"/>
          <w:sz w:val="14"/>
          <w:szCs w:val="14"/>
        </w:rPr>
        <w:t>е</w:t>
      </w:r>
      <w:r>
        <w:rPr>
          <w:rFonts w:ascii="Times New Roman" w:cs="Times New Roman" w:eastAsia="Times New Roman" w:hAnsi="Times New Roman"/>
          <w:spacing w:val="2"/>
          <w:w w:val="99"/>
          <w:sz w:val="14"/>
          <w:szCs w:val="14"/>
        </w:rPr>
        <w:t>р</w:t>
      </w:r>
      <w:r>
        <w:rPr>
          <w:rFonts w:ascii="Times New Roman" w:cs="Times New Roman" w:eastAsia="Times New Roman" w:hAnsi="Times New Roman"/>
          <w:spacing w:val="1"/>
          <w:w w:val="99"/>
          <w:sz w:val="14"/>
          <w:szCs w:val="14"/>
        </w:rPr>
        <w:t>ш</w:t>
      </w:r>
      <w:r>
        <w:rPr>
          <w:rFonts w:ascii="Times New Roman" w:cs="Times New Roman" w:eastAsia="Times New Roman" w:hAnsi="Times New Roman"/>
          <w:spacing w:val="-2"/>
          <w:w w:val="99"/>
          <w:sz w:val="14"/>
          <w:szCs w:val="14"/>
        </w:rPr>
        <w:t>е</w:t>
      </w:r>
      <w:r>
        <w:rPr>
          <w:rFonts w:ascii="Times New Roman" w:cs="Times New Roman" w:eastAsia="Times New Roman" w:hAnsi="Times New Roman"/>
          <w:spacing w:val="2"/>
          <w:w w:val="99"/>
          <w:sz w:val="14"/>
          <w:szCs w:val="14"/>
        </w:rPr>
        <w:t>н</w:t>
      </w:r>
      <w:r>
        <w:rPr>
          <w:rFonts w:ascii="Times New Roman" w:cs="Times New Roman" w:eastAsia="Times New Roman" w:hAnsi="Times New Roman"/>
          <w:spacing w:val="0"/>
          <w:w w:val="99"/>
          <w:sz w:val="14"/>
          <w:szCs w:val="14"/>
        </w:rPr>
        <w:t>а</w:t>
      </w:r>
      <w:r>
        <w:rPr>
          <w:rFonts w:ascii="Times New Roman" w:cs="Times New Roman" w:eastAsia="Times New Roman" w:hAnsi="Times New Roman"/>
          <w:spacing w:val="0"/>
          <w:w w:val="99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spacing w:val="0"/>
          <w:w w:val="99"/>
          <w:sz w:val="14"/>
          <w:szCs w:val="14"/>
        </w:rPr>
        <w:t>успе</w:t>
      </w:r>
      <w:r>
        <w:rPr>
          <w:rFonts w:ascii="Times New Roman" w:cs="Times New Roman" w:eastAsia="Times New Roman" w:hAnsi="Times New Roman"/>
          <w:spacing w:val="1"/>
          <w:w w:val="99"/>
          <w:sz w:val="14"/>
          <w:szCs w:val="14"/>
        </w:rPr>
        <w:t>ш</w:t>
      </w:r>
      <w:r>
        <w:rPr>
          <w:rFonts w:ascii="Times New Roman" w:cs="Times New Roman" w:eastAsia="Times New Roman" w:hAnsi="Times New Roman"/>
          <w:spacing w:val="0"/>
          <w:w w:val="99"/>
          <w:sz w:val="14"/>
          <w:szCs w:val="14"/>
        </w:rPr>
        <w:t>но</w:t>
      </w:r>
      <w:r>
        <w:rPr>
          <w:rFonts w:ascii="Times New Roman" w:cs="Times New Roman" w:eastAsia="Times New Roman" w:hAnsi="Times New Roman"/>
          <w:spacing w:val="0"/>
          <w:w w:val="100"/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left"/>
        <w:spacing w:before="41"/>
        <w:sectPr>
          <w:type w:val="continuous"/>
          <w:pgSz w:h="16840" w:orient="landscape" w:w="23820"/>
          <w:pgMar w:bottom="280" w:left="3020" w:right="580" w:top="580"/>
          <w:cols w:equalWidth="off" w:num="2">
            <w:col w:space="6535" w:w="8597"/>
            <w:col w:w="5088"/>
          </w:cols>
        </w:sectPr>
      </w:pPr>
      <w:r>
        <w:br w:type="column"/>
      </w:r>
      <w:r>
        <w:rPr>
          <w:rFonts w:ascii="Times New Roman" w:cs="Times New Roman" w:eastAsia="Times New Roman" w:hAnsi="Times New Roman"/>
          <w:spacing w:val="1"/>
          <w:w w:val="100"/>
          <w:sz w:val="14"/>
          <w:szCs w:val="14"/>
        </w:rPr>
        <w:t>К</w:t>
      </w:r>
      <w:r>
        <w:rPr>
          <w:rFonts w:ascii="Times New Roman" w:cs="Times New Roman" w:eastAsia="Times New Roman" w:hAnsi="Times New Roman"/>
          <w:spacing w:val="0"/>
          <w:w w:val="100"/>
          <w:sz w:val="14"/>
          <w:szCs w:val="14"/>
        </w:rPr>
        <w:t>онец</w:t>
      </w:r>
      <w:r>
        <w:rPr>
          <w:rFonts w:ascii="Times New Roman" w:cs="Times New Roman" w:eastAsia="Times New Roman" w:hAnsi="Times New Roman"/>
          <w:spacing w:val="0"/>
          <w:w w:val="100"/>
          <w:sz w:val="14"/>
          <w:szCs w:val="1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pict>
          <v:group coordorigin="0,0" coordsize="23810,16836" style="position:absolute;margin-left:0pt;margin-top:0pt;width:1190.52pt;height:841.8pt;mso-position-horizontal-relative:page;mso-position-vertical-relative:page;z-index:-319">
            <v:shape coordorigin="0,0" coordsize="23810,16836" filled="f" path="m23810,16836l0,16836,0,0,23810,0,23810,16836xe" strokecolor="#000000" stroked="t" strokeweight="0.24pt" style="position:absolute;left:0;top:0;width:23810;height:16836">
              <v:path arrowok="t"/>
            </v:shape>
            <v:shape coordorigin="5815,2818" coordsize="1785,946" fillcolor="#FFFFFF" filled="t" path="m5815,3291l6708,3764,7600,3291,6708,2818,5815,3291xe" stroked="f" style="position:absolute;left:5815;top:2818;width:1785;height:946">
              <v:path arrowok="t"/>
              <v:fill/>
            </v:shape>
            <v:shape coordorigin="5815,2818" coordsize="1785,946" filled="f" path="m5815,3291l6708,2818,7600,3291,6708,3764,5815,3291xe" strokecolor="#000000" stroked="t" strokeweight="0.24pt" style="position:absolute;left:5815;top:2818;width:1785;height:946">
              <v:path arrowok="t"/>
            </v:shape>
            <v:shape coordorigin="3498,3291" coordsize="2318,5229" filled="f" path="m5815,3291l3498,3291,3498,8520e" strokecolor="#000000" stroked="t" strokeweight="0.23998pt" style="position:absolute;left:3498;top:3291;width:2318;height:5229">
              <v:path arrowok="t"/>
            </v:shape>
            <v:shape coordorigin="3442,8506" coordsize="110,110" fillcolor="#000000" filled="t" path="m3553,8506l3442,8506,3498,8616,3553,8506xe" stroked="f" style="position:absolute;left:3442;top:8506;width:110;height:110">
              <v:path arrowok="t"/>
              <v:fill/>
            </v:shape>
            <v:shape coordorigin="4572,3062" coordsize="224,168" fillcolor="#FFFFFF" filled="t" path="m4572,3230l4797,3230,4797,3062,4572,3062,4572,3230xe" stroked="f" style="position:absolute;left:4572;top:3062;width:224;height:168">
              <v:path arrowok="t"/>
              <v:fill/>
            </v:shape>
            <v:shape coordorigin="5814,680" coordsize="1786,472" fillcolor="#FFFFFF" filled="t" path="m6050,1152l7364,1152,7388,1151,7453,1135,7509,1102,7555,1056,7586,998,7600,932,7600,916,7599,893,7583,828,7550,771,7504,726,7446,695,7380,681,7364,680,6050,680,5982,690,5923,718,5873,760,5837,814,5817,878,5814,916,5815,939,5831,1005,5864,1061,5910,1106,5968,1137,6034,1151,6050,1152xe" stroked="f" style="position:absolute;left:5814;top:680;width:1786;height:472">
              <v:path arrowok="t"/>
              <v:fill/>
            </v:shape>
            <v:shape coordorigin="5814,680" coordsize="1786,472" filled="f" path="m6050,1152l7364,1152,7388,1151,7453,1135,7509,1102,7555,1056,7586,998,7600,932,7600,916,7599,893,7583,828,7550,771,7504,726,7446,695,7380,681,7364,680,6050,680,5982,690,5923,718,5873,760,5837,814,5817,878,5814,916,5815,939,5831,1005,5864,1061,5910,1106,5968,1137,6034,1151,6050,1152xe" strokecolor="#000000" stroked="t" strokeweight="0.24pt" style="position:absolute;left:5814;top:680;width:1786;height:472">
              <v:path arrowok="t"/>
            </v:shape>
            <v:shape coordorigin="6366,14098" coordsize="1786,472" fillcolor="#FFFFFF" filled="t" path="m6602,14570l7916,14570,7940,14569,8005,14553,8061,14520,8107,14474,8138,14416,8152,14350,8152,14334,8151,14311,8135,14246,8103,14189,8056,14144,7998,14113,7932,14099,7916,14098,6602,14098,6535,14108,6475,14136,6425,14178,6389,14232,6369,14296,6366,14334,6367,14357,6383,14423,6416,14479,6463,14524,6520,14555,6586,14569,6602,14570xe" stroked="f" style="position:absolute;left:6366;top:14098;width:1786;height:472">
              <v:path arrowok="t"/>
              <v:fill/>
            </v:shape>
            <v:shape coordorigin="6366,14098" coordsize="1786,472" filled="f" path="m6602,14570l7916,14570,7940,14569,8005,14553,8061,14520,8107,14474,8138,14416,8152,14350,8152,14334,8151,14311,8135,14246,8103,14189,8056,14144,7998,14113,7932,14099,7916,14098,6602,14098,6535,14108,6475,14136,6425,14178,6389,14232,6369,14296,6366,14334,6367,14357,6383,14423,6416,14479,6463,14524,6520,14555,6586,14569,6602,14570xe" strokecolor="#000000" stroked="t" strokeweight="0.24pt" style="position:absolute;left:6366;top:14098;width:1786;height:472">
              <v:path arrowok="t"/>
            </v:shape>
            <v:shape coordorigin="8258,5070" coordsize="1785,946" fillcolor="#FFFFFF" filled="t" path="m8258,6016l10043,6016,10043,5070,8258,5070,8258,6016xe" stroked="f" style="position:absolute;left:8258;top:5070;width:1785;height:946">
              <v:path arrowok="t"/>
              <v:fill/>
            </v:shape>
            <v:shape coordorigin="8258,5070" coordsize="1785,946" filled="f" path="m8258,6016l10043,6016,10043,5070,8258,5070,8258,6016xe" strokecolor="#000000" stroked="t" strokeweight="0.24pt" style="position:absolute;left:8258;top:5070;width:1785;height:946">
              <v:path arrowok="t"/>
            </v:shape>
            <v:shape coordorigin="8428,5070" coordsize="0,946" filled="f" path="m8428,6016l8428,5070e" strokecolor="#000000" stroked="t" strokeweight="0.24pt" style="position:absolute;left:8428;top:5070;width:0;height:946">
              <v:path arrowok="t"/>
            </v:shape>
            <v:shape coordorigin="9873,5070" coordsize="0,946" filled="f" path="m9873,6016l9873,5070e" strokecolor="#000000" stroked="t" strokeweight="0.24pt" style="position:absolute;left:9873;top:5070;width:0;height:946">
              <v:path arrowok="t"/>
            </v:shape>
            <v:shape coordorigin="8254,3764" coordsize="1785,946" fillcolor="#FFFFFF" filled="t" path="m8254,4710l10039,4710,10039,3764,8254,3764,8254,4710xe" stroked="f" style="position:absolute;left:8254;top:3764;width:1785;height:946">
              <v:path arrowok="t"/>
              <v:fill/>
            </v:shape>
            <v:shape coordorigin="8254,3764" coordsize="1785,946" filled="f" path="m8254,4710l10039,4710,10039,3764,8254,3764,8254,4710xe" strokecolor="#000000" stroked="t" strokeweight="0.24pt" style="position:absolute;left:8254;top:3764;width:1785;height:946">
              <v:path arrowok="t"/>
            </v:shape>
            <v:shape coordorigin="8424,3764" coordsize="0,946" filled="f" path="m8424,4710l8424,3764e" strokecolor="#000000" stroked="t" strokeweight="0.24pt" style="position:absolute;left:8424;top:3764;width:0;height:946">
              <v:path arrowok="t"/>
            </v:shape>
            <v:shape coordorigin="9869,3764" coordsize="0,946" filled="f" path="m9869,4710l9869,3764e" strokecolor="#000000" stroked="t" strokeweight="0.24pt" style="position:absolute;left:9869;top:3764;width:0;height:946">
              <v:path arrowok="t"/>
            </v:shape>
            <v:shape coordorigin="8256,6296" coordsize="1785,946" fillcolor="#FFFFFF" filled="t" path="m8256,7242l10041,7242,10041,6296,8256,6296,8256,7242xe" stroked="f" style="position:absolute;left:8256;top:6296;width:1785;height:946">
              <v:path arrowok="t"/>
              <v:fill/>
            </v:shape>
            <v:shape coordorigin="8256,6296" coordsize="1785,946" filled="f" path="m8256,7242l10041,7242,10041,6296,8256,6296,8256,7242xe" strokecolor="#000000" stroked="t" strokeweight="0.24pt" style="position:absolute;left:8256;top:6296;width:1785;height:946">
              <v:path arrowok="t"/>
            </v:shape>
            <v:shape coordorigin="8426,6296" coordsize="0,946" filled="f" path="m8426,7242l8426,6296e" strokecolor="#000000" stroked="t" strokeweight="0.24pt" style="position:absolute;left:8426;top:6296;width:0;height:946">
              <v:path arrowok="t"/>
            </v:shape>
            <v:shape coordorigin="9871,6296" coordsize="0,946" filled="f" path="m9871,7242l9871,6296e" strokecolor="#000000" stroked="t" strokeweight="0.24pt" style="position:absolute;left:9871;top:6296;width:0;height:946">
              <v:path arrowok="t"/>
            </v:shape>
            <v:shape coordorigin="8258,7615" coordsize="1785,946" fillcolor="#FFFFFF" filled="t" path="m8258,8088l9151,8561,10043,8088,9151,7615,8258,8088xe" stroked="f" style="position:absolute;left:8258;top:7615;width:1785;height:946">
              <v:path arrowok="t"/>
              <v:fill/>
            </v:shape>
            <v:shape coordorigin="8258,7615" coordsize="1785,946" filled="f" path="m8258,8088l9151,7615,10043,8088,9151,8561,8258,8088xe" strokecolor="#000000" stroked="t" strokeweight="0.24pt" style="position:absolute;left:8258;top:7615;width:1785;height:946">
              <v:path arrowok="t"/>
            </v:shape>
            <v:shape coordorigin="5819,1521" coordsize="1781,928" fillcolor="#FFFFFF" filled="t" path="m5819,2449l7600,2449,7600,1521,5819,1521,5819,2449xe" stroked="f" style="position:absolute;left:5819;top:1521;width:1781;height:928">
              <v:path arrowok="t"/>
              <v:fill/>
            </v:shape>
            <v:shape coordorigin="5819,1521" coordsize="1781,928" filled="f" path="m5819,2449l7600,2449,7600,1521,5819,1521,5819,2449xe" strokecolor="#000000" stroked="t" strokeweight="0.24pt" style="position:absolute;left:5819;top:1521;width:1781;height:928">
              <v:path arrowok="t"/>
            </v:shape>
            <v:shape coordorigin="10399,8504" coordsize="1785,946" fillcolor="#FFFFFF" filled="t" path="m10399,9450l12184,9450,12184,8504,10399,8504,10399,9450xe" stroked="f" style="position:absolute;left:10399;top:8504;width:1785;height:946">
              <v:path arrowok="t"/>
              <v:fill/>
            </v:shape>
            <v:shape coordorigin="10399,8504" coordsize="1785,946" filled="f" path="m10399,9450l12184,9450,12184,8504,10399,8504,10399,9450xe" strokecolor="#000000" stroked="t" strokeweight="0.24pt" style="position:absolute;left:10399;top:8504;width:1785;height:946">
              <v:path arrowok="t"/>
            </v:shape>
            <v:shape coordorigin="10569,8504" coordsize="0,946" filled="f" path="m10569,9450l10569,8504e" strokecolor="#000000" stroked="t" strokeweight="0.24pt" style="position:absolute;left:10569;top:8504;width:0;height:946">
              <v:path arrowok="t"/>
            </v:shape>
            <v:shape coordorigin="12014,8504" coordsize="0,946" filled="f" path="m12014,9450l12014,8504e" strokecolor="#000000" stroked="t" strokeweight="0.24pt" style="position:absolute;left:12014;top:8504;width:0;height:946">
              <v:path arrowok="t"/>
            </v:shape>
            <v:shape coordorigin="10404,9849" coordsize="1785,946" fillcolor="#FFFFFF" filled="t" path="m10404,10795l12189,10795,12189,9849,10404,9849,10404,10795xe" stroked="f" style="position:absolute;left:10404;top:9849;width:1785;height:946">
              <v:path arrowok="t"/>
              <v:fill/>
            </v:shape>
            <v:shape coordorigin="10404,9849" coordsize="1785,946" filled="f" path="m10404,10795l12189,10795,12189,9849,10404,9849,10404,10795xe" strokecolor="#000000" stroked="t" strokeweight="0.24pt" style="position:absolute;left:10404;top:9849;width:1785;height:946">
              <v:path arrowok="t"/>
            </v:shape>
            <v:shape coordorigin="10574,9849" coordsize="0,946" filled="f" path="m10574,10795l10574,9849e" strokecolor="#000000" stroked="t" strokeweight="0.24pt" style="position:absolute;left:10574;top:9849;width:0;height:946">
              <v:path arrowok="t"/>
            </v:shape>
            <v:shape coordorigin="12019,9849" coordsize="0,946" filled="f" path="m12019,10795l12019,9849e" strokecolor="#000000" stroked="t" strokeweight="0.24pt" style="position:absolute;left:12019;top:9849;width:0;height:946">
              <v:path arrowok="t"/>
            </v:shape>
            <v:shape coordorigin="10399,11275" coordsize="1785,946" fillcolor="#FFFFFF" filled="t" path="m10399,12221l12184,12221,12184,11275,10399,11275,10399,12221xe" stroked="f" style="position:absolute;left:10399;top:11275;width:1785;height:946">
              <v:path arrowok="t"/>
              <v:fill/>
            </v:shape>
            <v:shape coordorigin="10399,11275" coordsize="1785,946" filled="f" path="m10399,12221l12184,12221,12184,11275,10399,11275,10399,12221xe" strokecolor="#000000" stroked="t" strokeweight="0.24pt" style="position:absolute;left:10399;top:11275;width:1785;height:946">
              <v:path arrowok="t"/>
            </v:shape>
            <v:shape coordorigin="10569,11275" coordsize="0,946" filled="f" path="m10569,12221l10569,11275e" strokecolor="#000000" stroked="t" strokeweight="0.24pt" style="position:absolute;left:10569;top:11275;width:0;height:946">
              <v:path arrowok="t"/>
            </v:shape>
            <v:shape coordorigin="12014,11275" coordsize="0,946" filled="f" path="m12014,12221l12014,11275e" strokecolor="#000000" stroked="t" strokeweight="0.24pt" style="position:absolute;left:12014;top:11275;width:0;height:946">
              <v:path arrowok="t"/>
            </v:shape>
            <v:shape coordorigin="10368,12621" coordsize="1838,946" fillcolor="#FFFFFF" filled="t" path="m10368,13567l11733,13567,12206,12621,10841,12621,10368,13567xe" stroked="f" style="position:absolute;left:10368;top:12621;width:1838;height:946">
              <v:path arrowok="t"/>
              <v:fill/>
            </v:shape>
            <v:shape coordorigin="10368,12621" coordsize="1838,946" filled="f" path="m10368,13567l11733,13567,12206,12621,10841,12621,10368,13567xe" strokecolor="#000000" stroked="t" strokeweight="0.24pt" style="position:absolute;left:10368;top:12621;width:1838;height:946">
              <v:path arrowok="t"/>
            </v:shape>
            <v:shape coordorigin="6707,1152" coordsize="2,273" filled="f" path="m6707,1152l6709,1425e" strokecolor="#000000" stroked="t" strokeweight="0.23998pt" style="position:absolute;left:6707;top:1152;width:2;height:273">
              <v:path arrowok="t"/>
            </v:shape>
            <v:shape coordorigin="6654,1411" coordsize="110,111" fillcolor="#000000" filled="t" path="m6764,1411l6654,1411,6710,1521,6764,1411xe" stroked="f" style="position:absolute;left:6654;top:1411;width:110;height:111">
              <v:path arrowok="t"/>
              <v:fill/>
            </v:shape>
            <v:shape coordorigin="6708,2449" coordsize="2,273" filled="f" path="m6710,2449l6708,2721e" strokecolor="#000000" stroked="t" strokeweight="0.23998pt" style="position:absolute;left:6708;top:2449;width:2;height:273">
              <v:path arrowok="t"/>
            </v:shape>
            <v:shape coordorigin="6653,2707" coordsize="110,111" fillcolor="#000000" filled="t" path="m6764,2708l6653,2707,6708,2818,6764,2708xe" stroked="f" style="position:absolute;left:6653;top:2707;width:110;height:111">
              <v:path arrowok="t"/>
              <v:fill/>
            </v:shape>
            <v:shape coordorigin="7600,3291" coordsize="1547,376" filled="f" path="m7600,3291l9147,3291,9147,3667e" strokecolor="#000000" stroked="t" strokeweight="0.23998pt" style="position:absolute;left:7600;top:3291;width:1547;height:376">
              <v:path arrowok="t"/>
            </v:shape>
            <v:shape coordorigin="9092,3654" coordsize="110,110" fillcolor="#000000" filled="t" path="m9202,3654l9092,3654,9147,3764,9202,3654xe" stroked="f" style="position:absolute;left:9092;top:3654;width:110;height:110">
              <v:path arrowok="t"/>
              <v:fill/>
            </v:shape>
            <v:shape coordorigin="8306,3005" coordsize="158,168" fillcolor="#FFFFFF" filled="t" path="m8306,3173l8464,3173,8464,3005,8306,3005,8306,3173xe" stroked="f" style="position:absolute;left:8306;top:3005;width:158;height:168">
              <v:path arrowok="t"/>
              <v:fill/>
            </v:shape>
            <v:shape coordorigin="9150,6016" coordsize="1,184" filled="f" path="m9151,6016l9150,6200e" strokecolor="#000000" stroked="t" strokeweight="0.23998pt" style="position:absolute;left:9150;top:6016;width:1;height:184">
              <v:path arrowok="t"/>
            </v:shape>
            <v:shape coordorigin="9094,6186" coordsize="110,111" fillcolor="#000000" filled="t" path="m9205,6186l9094,6186,9149,6296,9205,6186xe" stroked="f" style="position:absolute;left:9094;top:6186;width:110;height:111">
              <v:path arrowok="t"/>
              <v:fill/>
            </v:shape>
            <v:shape coordorigin="9149,7242" coordsize="2,276" filled="f" path="m9149,7242l9150,7518e" strokecolor="#000000" stroked="t" strokeweight="0.23998pt" style="position:absolute;left:9149;top:7242;width:2;height:276">
              <v:path arrowok="t"/>
            </v:shape>
            <v:shape coordorigin="9095,7504" coordsize="110,111" fillcolor="#000000" filled="t" path="m9205,7504l9095,7505,9151,7615,9205,7504xe" stroked="f" style="position:absolute;left:9095;top:7504;width:110;height:111">
              <v:path arrowok="t"/>
              <v:fill/>
            </v:shape>
            <v:shape coordorigin="10043,8088" coordsize="1248,319" filled="f" path="m10043,8088l11292,8088,11292,8407e" strokecolor="#000000" stroked="t" strokeweight="0.23998pt" style="position:absolute;left:10043;top:8088;width:1248;height:319">
              <v:path arrowok="t"/>
            </v:shape>
            <v:shape coordorigin="11237,8393" coordsize="110,110" fillcolor="#000000" filled="t" path="m11347,8393l11237,8393,11292,8504,11347,8393xe" stroked="f" style="position:absolute;left:11237;top:8393;width:110;height:110">
              <v:path arrowok="t"/>
              <v:fill/>
            </v:shape>
            <v:shape coordorigin="10605,7827" coordsize="158,168" fillcolor="#FFFFFF" filled="t" path="m10605,7995l10763,7995,10763,7827,10605,7827,10605,7995xe" stroked="f" style="position:absolute;left:10605;top:7827;width:158;height:168">
              <v:path arrowok="t"/>
              <v:fill/>
            </v:shape>
            <v:shape coordorigin="11292,9450" coordsize="4,303" filled="f" path="m11292,9450l11295,9753e" strokecolor="#000000" stroked="t" strokeweight="0.23998pt" style="position:absolute;left:11292;top:9450;width:4;height:303">
              <v:path arrowok="t"/>
            </v:shape>
            <v:shape coordorigin="11240,9738" coordsize="110,111" fillcolor="#000000" filled="t" path="m11350,9738l11240,9739,11296,9849,11350,9738xe" stroked="f" style="position:absolute;left:11240;top:9738;width:110;height:111">
              <v:path arrowok="t"/>
              <v:fill/>
            </v:shape>
            <v:shape coordorigin="11293,10795" coordsize="4,384" filled="f" path="m11296,10795l11293,11179e" strokecolor="#000000" stroked="t" strokeweight="0.23998pt" style="position:absolute;left:11293;top:10795;width:4;height:384">
              <v:path arrowok="t"/>
            </v:shape>
            <v:shape coordorigin="11238,11164" coordsize="110,111" fillcolor="#000000" filled="t" path="m11348,11166l11238,11164,11292,11275,11348,11166xe" stroked="f" style="position:absolute;left:11238;top:11164;width:110;height:111">
              <v:path arrowok="t"/>
              <v:fill/>
            </v:shape>
            <v:shape coordorigin="11288,12221" coordsize="4,303" filled="f" path="m11292,12221l11288,12524e" strokecolor="#000000" stroked="t" strokeweight="0.23998pt" style="position:absolute;left:11288;top:12221;width:4;height:303">
              <v:path arrowok="t"/>
            </v:shape>
            <v:shape coordorigin="11233,12510" coordsize="110,111" fillcolor="#000000" filled="t" path="m11343,12511l11233,12510,11287,12621,11343,12511xe" stroked="f" style="position:absolute;left:11233;top:12510;width:110;height:111">
              <v:path arrowok="t"/>
              <v:fill/>
            </v:shape>
            <v:shape coordorigin="7259,13567" coordsize="4028,435" filled="f" path="m11287,13567l11287,13863,7259,13863,7259,14002e" strokecolor="#000000" stroked="t" strokeweight="0.23998pt" style="position:absolute;left:7259;top:13567;width:4028;height:435">
              <v:path arrowok="t"/>
            </v:shape>
            <v:shape coordorigin="7204,13988" coordsize="110,110" fillcolor="#000000" filled="t" path="m7314,13988l7204,13988,7259,14098,7314,13988xe" stroked="f" style="position:absolute;left:7204;top:13988;width:110;height:110">
              <v:path arrowok="t"/>
              <v:fill/>
            </v:shape>
            <v:shape coordorigin="6301,8777" coordsize="1838,946" fillcolor="#FFFFFF" filled="t" path="m6301,9723l7666,9723,8139,8777,6774,8777,6301,9723xe" stroked="f" style="position:absolute;left:6301;top:8777;width:1838;height:946">
              <v:path arrowok="t"/>
              <v:fill/>
            </v:shape>
            <v:shape coordorigin="6301,8777" coordsize="1838,946" filled="f" path="m6301,9723l7666,9723,8139,8777,6774,8777,6301,9723xe" strokecolor="#000000" stroked="t" strokeweight="0.24pt" style="position:absolute;left:6301;top:8777;width:1838;height:946">
              <v:path arrowok="t"/>
            </v:shape>
            <v:shape coordorigin="7220,8088" coordsize="1039,593" filled="f" path="m8258,8088l7220,8088,7220,8681e" strokecolor="#000000" stroked="t" strokeweight="0.23998pt" style="position:absolute;left:7220;top:8088;width:1039;height:593">
              <v:path arrowok="t"/>
            </v:shape>
            <v:shape coordorigin="7165,8667" coordsize="110,110" fillcolor="#000000" filled="t" path="m7275,8667l7165,8667,7220,8777,7275,8667xe" stroked="f" style="position:absolute;left:7165;top:8667;width:110;height:110">
              <v:path arrowok="t"/>
              <v:fill/>
            </v:shape>
            <v:shape coordorigin="7544,7827" coordsize="224,168" fillcolor="#FFFFFF" filled="t" path="m7544,7995l7768,7995,7768,7827,7544,7827,7544,7995xe" stroked="f" style="position:absolute;left:7544;top:7827;width:224;height:168">
              <v:path arrowok="t"/>
              <v:fill/>
            </v:shape>
            <v:shape coordorigin="2579,8616" coordsize="1838,946" fillcolor="#FFFFFF" filled="t" path="m2579,9562l3944,9562,4417,8616,3052,8616,2579,9562xe" stroked="f" style="position:absolute;left:2579;top:8616;width:1838;height:946">
              <v:path arrowok="t"/>
              <v:fill/>
            </v:shape>
            <v:shape coordorigin="2579,8616" coordsize="1838,946" filled="f" path="m2579,9562l3944,9562,4417,8616,3052,8616,2579,9562xe" strokecolor="#000000" stroked="t" strokeweight="0.24pt" style="position:absolute;left:2579;top:8616;width:1838;height:946">
              <v:path arrowok="t"/>
            </v:shape>
            <v:shape coordorigin="3498,9562" coordsize="3762,4440" filled="f" path="m3498,9562l3498,13861,7259,13861,7259,14002e" strokecolor="#000000" stroked="t" strokeweight="0.23998pt" style="position:absolute;left:3498;top:9562;width:3762;height:4440">
              <v:path arrowok="t"/>
            </v:shape>
            <v:shape coordorigin="7204,13988" coordsize="110,110" fillcolor="#000000" filled="t" path="m7314,13988l7204,13988,7259,14098,7314,13988xe" stroked="f" style="position:absolute;left:7204;top:13988;width:110;height:110">
              <v:path arrowok="t"/>
              <v:fill/>
            </v:shape>
            <v:shape coordorigin="7220,9723" coordsize="39,4279" filled="f" path="m7220,9723l7258,14002e" strokecolor="#000000" stroked="t" strokeweight="0.23998pt" style="position:absolute;left:7220;top:9723;width:39;height:4279">
              <v:path arrowok="t"/>
            </v:shape>
            <v:shape coordorigin="7203,13987" coordsize="110,111" fillcolor="#000000" filled="t" path="m7313,13987l7203,13988,7259,14098,7313,13987xe" stroked="f" style="position:absolute;left:7203;top:13987;width:110;height:111">
              <v:path arrowok="t"/>
              <v:fill/>
            </v:shape>
            <v:shape coordorigin="9147,4710" coordsize="3,263" filled="f" path="m9147,4710l9150,4973e" strokecolor="#000000" stroked="t" strokeweight="0.23998pt" style="position:absolute;left:9147;top:4710;width:3;height:263">
              <v:path arrowok="t"/>
            </v:shape>
            <v:shape coordorigin="9094,4959" coordsize="110,111" fillcolor="#000000" filled="t" path="m9205,4959l9094,4960,9151,5070,9205,4959xe" stroked="f" style="position:absolute;left:9094;top:4959;width:110;height:111">
              <v:path arrowok="t"/>
              <v:fill/>
            </v:shape>
            <v:shape coordorigin="15104,2676" coordsize="1785,946" fillcolor="#FFFFFF" filled="t" path="m15104,3149l15996,3622,16889,3149,15996,2676,15104,3149xe" stroked="f" style="position:absolute;left:15104;top:2676;width:1785;height:946">
              <v:path arrowok="t"/>
              <v:fill/>
            </v:shape>
            <v:shape coordorigin="15104,2676" coordsize="1785,946" filled="f" path="m15104,3149l15996,2676,16889,3149,15996,3622,15104,3149xe" strokecolor="#000000" stroked="t" strokeweight="0.24pt" style="position:absolute;left:15104;top:2676;width:1785;height:946">
              <v:path arrowok="t"/>
            </v:shape>
            <v:shape coordorigin="14856,3149" coordsize="248,3858" filled="f" path="m15104,3149l14856,3149,14856,7008e" strokecolor="#000000" stroked="t" strokeweight="0.23998pt" style="position:absolute;left:14856;top:3149;width:248;height:3858">
              <v:path arrowok="t"/>
            </v:shape>
            <v:shape coordorigin="14800,6994" coordsize="110,110" fillcolor="#000000" filled="t" path="m14911,6994l14800,6994,14856,7104,14911,6994xe" stroked="f" style="position:absolute;left:14800;top:6994;width:110;height:110">
              <v:path arrowok="t"/>
              <v:fill/>
            </v:shape>
            <v:shape coordorigin="14435,5075" coordsize="158,168" fillcolor="#FFFFFF" filled="t" path="m14435,5243l14592,5243,14592,5075,14435,5075,14435,5243xe" stroked="f" style="position:absolute;left:14435;top:5075;width:158;height:168">
              <v:path arrowok="t"/>
              <v:fill/>
            </v:shape>
            <v:shape coordorigin="15103,539" coordsize="1786,472" fillcolor="#FFFFFF" filled="t" path="m15339,1010l16653,1010,16676,1009,16741,993,16798,961,16843,914,16874,856,16888,790,16889,774,16888,751,16872,686,16839,629,16793,584,16735,553,16669,539,16653,539,15339,539,15271,548,15211,576,15162,618,15126,672,15106,736,15103,774,15104,798,15120,863,15153,919,15199,965,15257,996,15323,1010,15339,1010xe" stroked="f" style="position:absolute;left:15103;top:539;width:1786;height:472">
              <v:path arrowok="t"/>
              <v:fill/>
            </v:shape>
            <v:shape coordorigin="15103,539" coordsize="1786,472" filled="f" path="m15339,1010l16653,1010,16676,1009,16741,993,16798,961,16843,914,16874,856,16888,790,16889,774,16888,751,16872,686,16839,629,16793,584,16735,553,16669,539,16653,539,15339,539,15271,548,15211,576,15162,618,15126,672,15106,736,15103,774,15104,798,15120,863,15153,919,15199,965,15257,996,15323,1010,15339,1010xe" strokecolor="#000000" stroked="t" strokeweight="0.24pt" style="position:absolute;left:15103;top:539;width:1786;height:472">
              <v:path arrowok="t"/>
            </v:shape>
            <v:shape coordorigin="17445,12641" coordsize="1786,472" fillcolor="#FFFFFF" filled="t" path="m17681,13112l18996,13112,19019,13111,19084,13095,19141,13062,19186,13016,19217,12958,19231,12892,19231,12876,19230,12853,19214,12788,19182,12731,19135,12686,19077,12655,19011,12641,18996,12641,17681,12641,17614,12650,17554,12678,17504,12720,17468,12774,17448,12838,17445,12876,17446,12900,17462,12965,17495,13021,17542,13067,17599,13098,17665,13112,17681,13112xe" stroked="f" style="position:absolute;left:17445;top:12641;width:1786;height:472">
              <v:path arrowok="t"/>
              <v:fill/>
            </v:shape>
            <v:shape coordorigin="17445,12641" coordsize="1786,472" filled="f" path="m17681,13112l18996,13112,19019,13111,19084,13095,19141,13062,19186,13016,19217,12958,19231,12892,19231,12876,19230,12853,19214,12788,19182,12731,19135,12686,19077,12655,19011,12641,18996,12641,17681,12641,17614,12650,17554,12678,17504,12720,17468,12774,17448,12838,17445,12876,17446,12900,17462,12965,17495,13021,17542,13067,17599,13098,17665,13112,17681,13112xe" strokecolor="#000000" stroked="t" strokeweight="0.24pt" style="position:absolute;left:17445;top:12641;width:1786;height:472">
              <v:path arrowok="t"/>
            </v:shape>
            <v:shape coordorigin="19417,5120" coordsize="1785,946" fillcolor="#FFFFFF" filled="t" path="m19417,6066l21202,6066,21202,5120,19417,5120,19417,6066xe" stroked="f" style="position:absolute;left:19417;top:5120;width:1785;height:946">
              <v:path arrowok="t"/>
              <v:fill/>
            </v:shape>
            <v:shape coordorigin="15108,1380" coordsize="1781,928" fillcolor="#FFFFFF" filled="t" path="m15108,2307l16889,2307,16889,1380,15108,1380,15108,2307xe" stroked="f" style="position:absolute;left:15108;top:1380;width:1781;height:928">
              <v:path arrowok="t"/>
              <v:fill/>
            </v:shape>
            <v:shape coordorigin="15108,1380" coordsize="1781,928" filled="f" path="m15108,2307l16889,2307,16889,1380,15108,1380,15108,2307xe" strokecolor="#000000" stroked="t" strokeweight="0.24pt" style="position:absolute;left:15108;top:1380;width:1781;height:928">
              <v:path arrowok="t"/>
            </v:shape>
            <v:shape coordorigin="15996,1010" coordsize="2,273" filled="f" path="m15996,1010l15998,1283e" strokecolor="#000000" stroked="t" strokeweight="0.23998pt" style="position:absolute;left:15996;top:1010;width:2;height:273">
              <v:path arrowok="t"/>
            </v:shape>
            <v:shape coordorigin="15942,1269" coordsize="110,111" fillcolor="#000000" filled="t" path="m16053,1269l15942,1270,15998,1380,16053,1269xe" stroked="f" style="position:absolute;left:15942;top:1269;width:110;height:111">
              <v:path arrowok="t"/>
              <v:fill/>
            </v:shape>
            <v:shape coordorigin="15997,2307" coordsize="1,272" filled="f" path="m15998,2307l15997,2580e" strokecolor="#000000" stroked="t" strokeweight="0.23998pt" style="position:absolute;left:15997;top:2307;width:1;height:272">
              <v:path arrowok="t"/>
            </v:shape>
            <v:shape coordorigin="15942,2566" coordsize="110,111" fillcolor="#000000" filled="t" path="m16052,2566l15942,2566,15996,2676,16052,2566xe" stroked="f" style="position:absolute;left:15942;top:2566;width:110;height:111">
              <v:path arrowok="t"/>
              <v:fill/>
            </v:shape>
            <v:shape coordorigin="13937,7104" coordsize="1838,946" fillcolor="#FFFFFF" filled="t" path="m13937,8050l15302,8050,15775,7104,14410,7104,13937,8050xe" stroked="f" style="position:absolute;left:13937;top:7104;width:1838;height:946">
              <v:path arrowok="t"/>
              <v:fill/>
            </v:shape>
            <v:shape coordorigin="13937,7104" coordsize="1838,946" filled="f" path="m13937,8050l15302,8050,15775,7104,14410,7104,13937,8050xe" strokecolor="#000000" stroked="t" strokeweight="0.24pt" style="position:absolute;left:13937;top:7104;width:1838;height:946">
              <v:path arrowok="t"/>
            </v:shape>
            <v:shape coordorigin="17519,3892" coordsize="1785,946" fillcolor="#FFFFFF" filled="t" path="m17519,4365l18411,4838,19304,4365,18411,3892,17519,4365xe" stroked="f" style="position:absolute;left:17519;top:3892;width:1785;height:946">
              <v:path arrowok="t"/>
              <v:fill/>
            </v:shape>
            <v:shape coordorigin="17519,3892" coordsize="1785,946" filled="f" path="m17519,4365l18411,3892,19304,4365,18411,4838,17519,4365xe" strokecolor="#000000" stroked="t" strokeweight="0.24pt" style="position:absolute;left:17519;top:3892;width:1785;height:946">
              <v:path arrowok="t"/>
            </v:shape>
            <v:shape coordorigin="16889,3149" coordsize="1522,646" filled="f" path="m16889,3149l18411,3149,18411,3796e" strokecolor="#000000" stroked="t" strokeweight="0.23998pt" style="position:absolute;left:16889;top:3149;width:1522;height:646">
              <v:path arrowok="t"/>
            </v:shape>
            <v:shape coordorigin="18356,3782" coordsize="110,110" fillcolor="#000000" filled="t" path="m18467,3782l18356,3782,18411,3892,18467,3782xe" stroked="f" style="position:absolute;left:18356;top:3782;width:110;height:110">
              <v:path arrowok="t"/>
              <v:fill/>
            </v:shape>
            <v:shape coordorigin="17491,2921" coordsize="224,168" fillcolor="#FFFFFF" filled="t" path="m17491,3089l17715,3089,17715,2921,17491,2921,17491,3089xe" stroked="f" style="position:absolute;left:17491;top:2921;width:224;height:168">
              <v:path arrowok="t"/>
              <v:fill/>
            </v:shape>
            <v:shape coordorigin="19304,4365" coordsize="1006,658" filled="f" path="m19304,4365l20310,4365,20310,5024e" strokecolor="#000000" stroked="t" strokeweight="0.23998pt" style="position:absolute;left:19304;top:4365;width:1006;height:658">
              <v:path arrowok="t"/>
            </v:shape>
            <v:shape coordorigin="20255,5010" coordsize="110,110" fillcolor="#000000" filled="t" path="m20365,5010l20255,5010,20310,5120,20365,5010xe" stroked="f" style="position:absolute;left:20255;top:5010;width:110;height:110">
              <v:path arrowok="t"/>
              <v:fill/>
            </v:shape>
            <v:shape coordorigin="19418,6481" coordsize="1785,946" fillcolor="#FFFFFF" filled="t" path="m19418,6954l20311,7427,21203,6954,20311,6481,19418,6954xe" stroked="f" style="position:absolute;left:19418;top:6481;width:1785;height:946">
              <v:path arrowok="t"/>
              <v:fill/>
            </v:shape>
            <v:shape coordorigin="19418,6481" coordsize="1785,946" filled="f" path="m19418,6954l20311,6481,21203,6954,20311,7427,19418,6954xe" strokecolor="#000000" stroked="t" strokeweight="0.24pt" style="position:absolute;left:19418;top:6481;width:1785;height:946">
              <v:path arrowok="t"/>
            </v:shape>
            <v:shape coordorigin="20255,6370" coordsize="110,110" fillcolor="#000000" filled="t" path="m20366,6370l20255,6370,20311,6481,20366,6370xe" stroked="f" style="position:absolute;left:20255;top:6370;width:110;height:110">
              <v:path arrowok="t"/>
              <v:fill/>
            </v:shape>
            <v:shape coordorigin="17421,7767" coordsize="1838,946" fillcolor="#FFFFFF" filled="t" path="m17421,8713l18786,8713,19259,7767,17894,7767,17421,8713xe" stroked="f" style="position:absolute;left:17421;top:7767;width:1838;height:946">
              <v:path arrowok="t"/>
              <v:fill/>
            </v:shape>
            <v:shape coordorigin="17421,7767" coordsize="1838,946" filled="f" path="m17421,8713l18786,8713,19259,7767,17894,7767,17421,8713xe" strokecolor="#000000" stroked="t" strokeweight="0.24pt" style="position:absolute;left:17421;top:7767;width:1838;height:946">
              <v:path arrowok="t"/>
            </v:shape>
            <v:shape coordorigin="18340,6954" coordsize="1078,717" filled="f" path="m19418,6954l18340,6954,18340,7670e" strokecolor="#000000" stroked="t" strokeweight="0.23998pt" style="position:absolute;left:18340;top:6954;width:1078;height:717">
              <v:path arrowok="t"/>
            </v:shape>
            <v:shape coordorigin="18285,7657" coordsize="110,110" fillcolor="#000000" filled="t" path="m18395,7657l18285,7657,18340,7767,18395,7657xe" stroked="f" style="position:absolute;left:18285;top:7657;width:110;height:110">
              <v:path arrowok="t"/>
              <v:fill/>
            </v:shape>
            <v:shape coordorigin="18772,6691" coordsize="158,168" fillcolor="#FFFFFF" filled="t" path="m18772,6859l18929,6859,18929,6691,18772,6691,18772,6859xe" stroked="f" style="position:absolute;left:18772;top:6691;width:158;height:168">
              <v:path arrowok="t"/>
              <v:fill/>
            </v:shape>
            <v:shape coordorigin="21331,7767" coordsize="1785,946" fillcolor="#FFFFFF" filled="t" path="m21331,8713l23116,8713,23116,7767,21331,7767,21331,8713xe" stroked="f" style="position:absolute;left:21331;top:7767;width:1785;height:946">
              <v:path arrowok="t"/>
              <v:fill/>
            </v:shape>
            <v:shape coordorigin="21203,6954" coordsize="1020,717" filled="f" path="m21203,6954l22223,6954,22223,7670e" strokecolor="#000000" stroked="t" strokeweight="0.23998pt" style="position:absolute;left:21203;top:6954;width:1020;height:717">
              <v:path arrowok="t"/>
            </v:shape>
            <v:shape coordorigin="22168,7657" coordsize="110,110" fillcolor="#000000" filled="t" path="m22278,7657l22168,7657,22223,7767,22278,7657xe" stroked="f" style="position:absolute;left:22168;top:7657;width:110;height:110">
              <v:path arrowok="t"/>
              <v:fill/>
            </v:shape>
            <v:shape coordorigin="21331,9278" coordsize="1785,946" fillcolor="#FFFFFF" filled="t" path="m21331,10224l23116,10224,23116,9278,21331,9278,21331,10224xe" stroked="f" style="position:absolute;left:21331;top:9278;width:1785;height:946">
              <v:path arrowok="t"/>
              <v:fill/>
            </v:shape>
            <v:shape coordorigin="21331,10789" coordsize="1785,946" fillcolor="#FFFFFF" filled="t" path="m21331,11735l23116,11735,23116,10789,21331,10789,21331,11735xe" stroked="f" style="position:absolute;left:21331;top:10789;width:1785;height:946">
              <v:path arrowok="t"/>
              <v:fill/>
            </v:shape>
            <v:shape coordorigin="21331,10789" coordsize="1785,946" filled="f" path="m21331,11735l23116,11735,23116,10789,21331,10789,21331,11735xe" strokecolor="#000000" stroked="t" strokeweight="0.24pt" style="position:absolute;left:21331;top:10789;width:1785;height:946">
              <v:path arrowok="t"/>
            </v:shape>
            <v:shape coordorigin="21501,10789" coordsize="0,946" filled="f" path="m21501,11735l21501,10789e" strokecolor="#000000" stroked="t" strokeweight="0.24pt" style="position:absolute;left:21501;top:10789;width:0;height:946">
              <v:path arrowok="t"/>
            </v:shape>
            <v:shape coordorigin="22946,10789" coordsize="0,946" filled="f" path="m22946,11735l22946,10789e" strokecolor="#000000" stroked="t" strokeweight="0.24pt" style="position:absolute;left:22946;top:10789;width:0;height:946">
              <v:path arrowok="t"/>
            </v:shape>
            <v:shape coordorigin="22168,9168" coordsize="110,110" fillcolor="#000000" filled="t" path="m22279,9168l22168,9168,22224,9278,22279,9168xe" stroked="f" style="position:absolute;left:22168;top:9168;width:110;height:110">
              <v:path arrowok="t"/>
              <v:fill/>
            </v:shape>
            <v:shape coordorigin="22168,10679" coordsize="110,110" fillcolor="#000000" filled="t" path="m22279,10679l22168,10679,22224,10789,22279,10679xe" stroked="f" style="position:absolute;left:22168;top:10679;width:110;height:110">
              <v:path arrowok="t"/>
              <v:fill/>
            </v:shape>
            <v:shape coordorigin="18338,11735" coordsize="3885,809" filled="f" path="m22224,11735l22224,12042,18338,12042,18338,12544e" strokecolor="#000000" stroked="t" strokeweight="0.23998pt" style="position:absolute;left:18338;top:11735;width:3885;height:809">
              <v:path arrowok="t"/>
            </v:shape>
            <v:shape coordorigin="18283,12530" coordsize="110,110" fillcolor="#000000" filled="t" path="m18394,12530l18283,12530,18338,12641,18394,12530xe" stroked="f" style="position:absolute;left:18283;top:12530;width:110;height:110">
              <v:path arrowok="t"/>
              <v:fill/>
            </v:shape>
            <v:shape coordorigin="18338,8713" coordsize="2,3831" filled="f" path="m18340,8713l18340,8983,18338,8983,18338,12544e" strokecolor="#000000" stroked="t" strokeweight="0.23998pt" style="position:absolute;left:18338;top:8713;width:2;height:3831">
              <v:path arrowok="t"/>
            </v:shape>
            <v:shape coordorigin="18283,12530" coordsize="110,110" fillcolor="#000000" filled="t" path="m18394,12530l18283,12530,18338,12641,18394,12530xe" stroked="f" style="position:absolute;left:18283;top:12530;width:110;height:110">
              <v:path arrowok="t"/>
              <v:fill/>
            </v:shape>
            <v:shape coordorigin="14856,8050" coordsize="3483,4494" filled="f" path="m14856,8050l14856,12043,18338,12043,18338,12544e" strokecolor="#000000" stroked="t" strokeweight="0.23998pt" style="position:absolute;left:14856;top:8050;width:3483;height:4494">
              <v:path arrowok="t"/>
            </v:shape>
            <v:shape coordorigin="18283,12530" coordsize="110,110" fillcolor="#000000" filled="t" path="m18394,12530l18283,12530,18338,12641,18394,12530xe" stroked="f" style="position:absolute;left:18283;top:12530;width:110;height:110">
              <v:path arrowok="t"/>
              <v:fill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3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left"/>
        <w:spacing w:before="41"/>
        <w:ind w:left="4052"/>
      </w:pPr>
      <w:r>
        <w:rPr>
          <w:rFonts w:ascii="Times New Roman" w:cs="Times New Roman" w:eastAsia="Times New Roman" w:hAnsi="Times New Roman"/>
          <w:spacing w:val="1"/>
          <w:w w:val="100"/>
          <w:sz w:val="14"/>
          <w:szCs w:val="14"/>
        </w:rPr>
        <w:t>К</w:t>
      </w:r>
      <w:r>
        <w:rPr>
          <w:rFonts w:ascii="Times New Roman" w:cs="Times New Roman" w:eastAsia="Times New Roman" w:hAnsi="Times New Roman"/>
          <w:spacing w:val="0"/>
          <w:w w:val="100"/>
          <w:sz w:val="14"/>
          <w:szCs w:val="14"/>
        </w:rPr>
        <w:t>онец</w:t>
      </w:r>
      <w:r>
        <w:rPr>
          <w:rFonts w:ascii="Times New Roman" w:cs="Times New Roman" w:eastAsia="Times New Roman" w:hAnsi="Times New Roman"/>
          <w:spacing w:val="0"/>
          <w:w w:val="100"/>
          <w:sz w:val="14"/>
          <w:szCs w:val="14"/>
        </w:rPr>
      </w:r>
    </w:p>
    <w:sectPr>
      <w:type w:val="continuous"/>
      <w:pgSz w:h="16840" w:orient="landscape" w:w="23820"/>
      <w:pgMar w:bottom="280" w:left="3020" w:right="580" w:top="58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theme/theme1.xml" Type="http://schemas.openxmlformats.org/officeDocument/2006/relationships/theme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